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812" w:rsidRPr="00E63812" w:rsidRDefault="00044B22" w:rsidP="00E63812">
      <w:pPr>
        <w:keepNext/>
        <w:jc w:val="center"/>
        <w:rPr>
          <w:rFonts w:ascii="Arial" w:hAnsi="Arial" w:cs="Arial"/>
          <w:b/>
          <w:bCs/>
          <w:sz w:val="32"/>
          <w:szCs w:val="32"/>
        </w:rPr>
      </w:pPr>
      <w:r>
        <w:rPr>
          <w:rFonts w:ascii="Arial" w:hAnsi="Arial" w:cs="Arial"/>
          <w:b/>
          <w:bCs/>
          <w:sz w:val="32"/>
          <w:szCs w:val="32"/>
        </w:rPr>
        <w:t>Mandara U Rao.</w:t>
      </w:r>
    </w:p>
    <w:p w:rsidR="00E63812" w:rsidRPr="00E63812" w:rsidRDefault="00E63812" w:rsidP="00E63812">
      <w:pPr>
        <w:keepNext/>
        <w:pBdr>
          <w:bottom w:val="single" w:sz="12" w:space="1" w:color="auto"/>
        </w:pBdr>
        <w:jc w:val="center"/>
        <w:rPr>
          <w:rFonts w:ascii="Arial" w:hAnsi="Arial" w:cs="Arial"/>
        </w:rPr>
      </w:pPr>
      <w:r w:rsidRPr="00E63812">
        <w:rPr>
          <w:rFonts w:ascii="Arial" w:hAnsi="Arial" w:cs="Arial"/>
          <w:bCs/>
        </w:rPr>
        <w:t>Mob</w:t>
      </w:r>
      <w:r w:rsidRPr="00E63812">
        <w:rPr>
          <w:rFonts w:ascii="Arial" w:hAnsi="Arial" w:cs="Arial"/>
          <w:b/>
          <w:bCs/>
        </w:rPr>
        <w:t>:</w:t>
      </w:r>
      <w:r w:rsidRPr="00E63812">
        <w:rPr>
          <w:rFonts w:ascii="Arial" w:hAnsi="Arial" w:cs="Arial"/>
        </w:rPr>
        <w:t xml:space="preserve"> +91 </w:t>
      </w:r>
      <w:r w:rsidR="00044B22" w:rsidRPr="00044B22">
        <w:rPr>
          <w:rFonts w:ascii="Arial" w:hAnsi="Arial" w:cs="Arial"/>
          <w:lang w:val="en-US"/>
        </w:rPr>
        <w:t>9901720681</w:t>
      </w:r>
      <w:r w:rsidRPr="00E63812">
        <w:rPr>
          <w:rFonts w:ascii="Arial" w:hAnsi="Arial" w:cs="Arial"/>
        </w:rPr>
        <w:t xml:space="preserve"> </w:t>
      </w:r>
    </w:p>
    <w:p w:rsidR="00E63812" w:rsidRPr="00E63812" w:rsidRDefault="00E63812" w:rsidP="00E63812">
      <w:pPr>
        <w:keepNext/>
        <w:pBdr>
          <w:bottom w:val="single" w:sz="12" w:space="1" w:color="auto"/>
        </w:pBdr>
        <w:jc w:val="center"/>
        <w:rPr>
          <w:rFonts w:ascii="Arial" w:hAnsi="Arial" w:cs="Arial"/>
          <w:b/>
        </w:rPr>
      </w:pPr>
      <w:r w:rsidRPr="00E63812">
        <w:rPr>
          <w:rFonts w:ascii="Arial" w:hAnsi="Arial" w:cs="Arial"/>
        </w:rPr>
        <w:t xml:space="preserve">Email: </w:t>
      </w:r>
      <w:hyperlink r:id="rId7" w:history="1">
        <w:r w:rsidR="00044B22" w:rsidRPr="00310A25">
          <w:rPr>
            <w:rStyle w:val="Hyperlink"/>
            <w:rFonts w:ascii="Arial" w:hAnsi="Arial" w:cs="Arial"/>
            <w:b/>
          </w:rPr>
          <w:t>mandara.rao93@gmail.com</w:t>
        </w:r>
      </w:hyperlink>
    </w:p>
    <w:p w:rsidR="00676809" w:rsidRDefault="00676809">
      <w:pPr>
        <w:rPr>
          <w:rFonts w:ascii="Arial" w:hAnsi="Arial" w:cs="Arial"/>
          <w:sz w:val="10"/>
          <w:szCs w:val="10"/>
        </w:rPr>
      </w:pPr>
    </w:p>
    <w:p w:rsidR="00676809" w:rsidRDefault="00676809">
      <w:pPr>
        <w:pBdr>
          <w:bottom w:val="single" w:sz="4" w:space="0" w:color="000000"/>
        </w:pBdr>
        <w:shd w:val="clear" w:color="auto" w:fill="E6E6E6"/>
        <w:jc w:val="center"/>
        <w:rPr>
          <w:rFonts w:ascii="Arial" w:hAnsi="Arial" w:cs="Arial"/>
          <w:b/>
          <w:smallCaps/>
          <w:sz w:val="20"/>
          <w:szCs w:val="20"/>
          <w:lang w:val="en-US"/>
        </w:rPr>
      </w:pPr>
      <w:r>
        <w:rPr>
          <w:rFonts w:ascii="Arial" w:hAnsi="Arial" w:cs="Arial"/>
          <w:b/>
          <w:smallCaps/>
          <w:sz w:val="20"/>
          <w:szCs w:val="20"/>
          <w:lang w:val="en-US"/>
        </w:rPr>
        <w:t>Objective</w:t>
      </w:r>
    </w:p>
    <w:p w:rsidR="007C4A94" w:rsidRDefault="007C4A94">
      <w:pPr>
        <w:pStyle w:val="platinolatino"/>
        <w:jc w:val="both"/>
        <w:rPr>
          <w:rFonts w:ascii="Arial" w:hAnsi="Arial" w:cs="Arial"/>
          <w:sz w:val="10"/>
          <w:szCs w:val="10"/>
        </w:rPr>
      </w:pPr>
    </w:p>
    <w:p w:rsidR="00676809" w:rsidRDefault="00676809">
      <w:pPr>
        <w:pBdr>
          <w:bottom w:val="single" w:sz="4" w:space="0" w:color="000000"/>
        </w:pBdr>
        <w:shd w:val="clear" w:color="auto" w:fill="E6E6E6"/>
        <w:rPr>
          <w:rFonts w:ascii="Arial" w:hAnsi="Arial" w:cs="Arial"/>
          <w:b/>
          <w:sz w:val="10"/>
          <w:szCs w:val="10"/>
          <w:lang w:val="en-US"/>
        </w:rPr>
      </w:pPr>
    </w:p>
    <w:p w:rsidR="00676809" w:rsidRDefault="00676809">
      <w:pPr>
        <w:pBdr>
          <w:bottom w:val="single" w:sz="4" w:space="0" w:color="000000"/>
        </w:pBdr>
        <w:shd w:val="clear" w:color="auto" w:fill="E6E6E6"/>
        <w:jc w:val="center"/>
        <w:rPr>
          <w:rFonts w:ascii="Arial" w:hAnsi="Arial" w:cs="Arial"/>
          <w:b/>
          <w:sz w:val="20"/>
          <w:szCs w:val="20"/>
          <w:lang w:val="en-US"/>
        </w:rPr>
      </w:pPr>
      <w:r>
        <w:rPr>
          <w:rFonts w:ascii="Arial" w:hAnsi="Arial" w:cs="Arial"/>
          <w:b/>
          <w:sz w:val="20"/>
          <w:szCs w:val="20"/>
          <w:lang w:val="en-US"/>
        </w:rPr>
        <w:t>Seeking challenging assignments in the field of IT as Software En</w:t>
      </w:r>
      <w:r w:rsidR="009A3881">
        <w:rPr>
          <w:rFonts w:ascii="Arial" w:hAnsi="Arial" w:cs="Arial"/>
          <w:b/>
          <w:sz w:val="20"/>
          <w:szCs w:val="20"/>
          <w:lang w:val="en-US"/>
        </w:rPr>
        <w:t>gineer/Senior Software Engineer</w:t>
      </w:r>
      <w:r>
        <w:rPr>
          <w:rFonts w:ascii="Arial" w:hAnsi="Arial" w:cs="Arial"/>
          <w:b/>
          <w:sz w:val="20"/>
          <w:szCs w:val="20"/>
          <w:lang w:val="en-US"/>
        </w:rPr>
        <w:t xml:space="preserve"> that would facilitate the maximum utilization and application of my broad skills and expertise in making a positive difference to the organization </w:t>
      </w:r>
    </w:p>
    <w:p w:rsidR="00676809" w:rsidRDefault="00676809">
      <w:pPr>
        <w:pBdr>
          <w:bottom w:val="single" w:sz="4" w:space="0" w:color="000000"/>
        </w:pBdr>
        <w:shd w:val="clear" w:color="auto" w:fill="E6E6E6"/>
        <w:jc w:val="center"/>
        <w:rPr>
          <w:rFonts w:ascii="Arial" w:hAnsi="Arial" w:cs="Arial"/>
          <w:b/>
          <w:sz w:val="6"/>
          <w:szCs w:val="6"/>
          <w:lang w:val="en-US"/>
        </w:rPr>
      </w:pPr>
    </w:p>
    <w:p w:rsidR="00676809" w:rsidRDefault="00676809">
      <w:pPr>
        <w:pBdr>
          <w:bottom w:val="single" w:sz="4" w:space="0" w:color="000000"/>
        </w:pBdr>
        <w:shd w:val="clear" w:color="auto" w:fill="E6E6E6"/>
        <w:jc w:val="center"/>
        <w:rPr>
          <w:rFonts w:ascii="Arial" w:hAnsi="Arial" w:cs="Arial"/>
          <w:b/>
          <w:sz w:val="6"/>
          <w:szCs w:val="6"/>
          <w:lang w:val="en-US"/>
        </w:rPr>
      </w:pPr>
      <w:r>
        <w:rPr>
          <w:rFonts w:ascii="Arial" w:hAnsi="Arial" w:cs="Arial"/>
          <w:b/>
          <w:sz w:val="6"/>
          <w:szCs w:val="6"/>
          <w:lang w:val="en-US"/>
        </w:rPr>
        <w:tab/>
      </w:r>
    </w:p>
    <w:p w:rsidR="00676809" w:rsidRDefault="00676809">
      <w:pPr>
        <w:pStyle w:val="platinolatino"/>
        <w:rPr>
          <w:rFonts w:ascii="Arial" w:hAnsi="Arial" w:cs="Arial"/>
          <w:sz w:val="10"/>
          <w:szCs w:val="10"/>
        </w:rPr>
      </w:pPr>
    </w:p>
    <w:p w:rsidR="00676809" w:rsidRDefault="00676809">
      <w:pPr>
        <w:pBdr>
          <w:bottom w:val="single" w:sz="4" w:space="0" w:color="000000"/>
        </w:pBdr>
        <w:shd w:val="clear" w:color="auto" w:fill="E6E6E6"/>
        <w:jc w:val="center"/>
        <w:rPr>
          <w:rFonts w:ascii="Arial" w:hAnsi="Arial" w:cs="Arial"/>
          <w:b/>
          <w:smallCaps/>
          <w:sz w:val="20"/>
          <w:szCs w:val="20"/>
          <w:lang w:val="en-US"/>
        </w:rPr>
      </w:pPr>
      <w:r>
        <w:rPr>
          <w:rFonts w:ascii="Arial" w:hAnsi="Arial" w:cs="Arial"/>
          <w:b/>
          <w:smallCaps/>
          <w:sz w:val="20"/>
          <w:szCs w:val="20"/>
          <w:lang w:val="en-US"/>
        </w:rPr>
        <w:t>Synopsis</w:t>
      </w:r>
    </w:p>
    <w:p w:rsidR="00676809" w:rsidRDefault="00676809">
      <w:pPr>
        <w:rPr>
          <w:rFonts w:ascii="Arial" w:hAnsi="Arial" w:cs="Arial"/>
          <w:sz w:val="10"/>
          <w:szCs w:val="10"/>
        </w:rPr>
      </w:pPr>
    </w:p>
    <w:p w:rsidR="00676809" w:rsidRDefault="00E52A98">
      <w:pPr>
        <w:spacing w:line="276" w:lineRule="auto"/>
        <w:jc w:val="both"/>
        <w:rPr>
          <w:rFonts w:ascii="Arial" w:hAnsi="Arial" w:cs="Arial"/>
          <w:sz w:val="20"/>
          <w:szCs w:val="20"/>
        </w:rPr>
      </w:pPr>
      <w:r>
        <w:rPr>
          <w:rFonts w:ascii="Arial" w:hAnsi="Arial" w:cs="Arial"/>
          <w:sz w:val="20"/>
          <w:szCs w:val="20"/>
        </w:rPr>
        <w:t>A</w:t>
      </w:r>
      <w:r w:rsidR="00676809">
        <w:rPr>
          <w:rFonts w:ascii="Arial" w:hAnsi="Arial" w:cs="Arial"/>
          <w:sz w:val="20"/>
          <w:szCs w:val="20"/>
        </w:rPr>
        <w:t xml:space="preserve"> result oriented</w:t>
      </w:r>
      <w:r w:rsidR="00676809">
        <w:rPr>
          <w:rFonts w:ascii="Arial" w:hAnsi="Arial" w:cs="Arial"/>
          <w:b/>
          <w:sz w:val="20"/>
          <w:szCs w:val="20"/>
        </w:rPr>
        <w:t xml:space="preserve"> Development</w:t>
      </w:r>
      <w:r w:rsidR="00444809">
        <w:rPr>
          <w:rFonts w:ascii="Arial" w:hAnsi="Arial" w:cs="Arial"/>
          <w:b/>
          <w:sz w:val="20"/>
          <w:szCs w:val="20"/>
        </w:rPr>
        <w:t xml:space="preserve"> </w:t>
      </w:r>
      <w:r w:rsidR="00676809">
        <w:rPr>
          <w:rFonts w:ascii="Arial" w:hAnsi="Arial" w:cs="Arial"/>
          <w:b/>
          <w:sz w:val="20"/>
          <w:szCs w:val="20"/>
        </w:rPr>
        <w:t xml:space="preserve">with around </w:t>
      </w:r>
      <w:r w:rsidR="00444809">
        <w:rPr>
          <w:rFonts w:ascii="Arial" w:hAnsi="Arial" w:cs="Arial"/>
          <w:b/>
          <w:sz w:val="20"/>
          <w:szCs w:val="20"/>
        </w:rPr>
        <w:t>1</w:t>
      </w:r>
      <w:r w:rsidR="00676809">
        <w:rPr>
          <w:rFonts w:ascii="Arial" w:hAnsi="Arial" w:cs="Arial"/>
          <w:b/>
          <w:sz w:val="20"/>
          <w:szCs w:val="20"/>
        </w:rPr>
        <w:t xml:space="preserve"> years</w:t>
      </w:r>
      <w:r w:rsidR="00444809">
        <w:rPr>
          <w:rFonts w:ascii="Arial" w:hAnsi="Arial" w:cs="Arial"/>
          <w:b/>
          <w:sz w:val="20"/>
          <w:szCs w:val="20"/>
        </w:rPr>
        <w:t xml:space="preserve"> </w:t>
      </w:r>
      <w:r w:rsidR="00676809">
        <w:rPr>
          <w:rFonts w:ascii="Arial" w:hAnsi="Arial" w:cs="Arial"/>
          <w:b/>
          <w:sz w:val="20"/>
          <w:szCs w:val="20"/>
        </w:rPr>
        <w:t>of experience in IT Sector</w:t>
      </w:r>
      <w:r w:rsidR="00BB5903">
        <w:rPr>
          <w:rFonts w:ascii="Arial" w:hAnsi="Arial" w:cs="Arial"/>
          <w:b/>
          <w:bCs/>
          <w:sz w:val="20"/>
          <w:szCs w:val="20"/>
          <w:lang w:val="en-US"/>
        </w:rPr>
        <w:t>,</w:t>
      </w:r>
      <w:r w:rsidR="00676809">
        <w:rPr>
          <w:rFonts w:ascii="Arial" w:hAnsi="Arial" w:cs="Arial"/>
          <w:b/>
          <w:bCs/>
          <w:sz w:val="20"/>
          <w:szCs w:val="20"/>
          <w:lang w:val="en-US"/>
        </w:rPr>
        <w:t xml:space="preserve"> expertise in </w:t>
      </w:r>
      <w:r w:rsidR="00676809">
        <w:rPr>
          <w:rFonts w:ascii="Arial" w:hAnsi="Arial" w:cs="Arial"/>
          <w:b/>
          <w:bCs/>
          <w:sz w:val="20"/>
          <w:szCs w:val="20"/>
        </w:rPr>
        <w:t>developing</w:t>
      </w:r>
      <w:r w:rsidR="00444809">
        <w:rPr>
          <w:rFonts w:ascii="Arial" w:hAnsi="Arial" w:cs="Arial"/>
          <w:b/>
          <w:bCs/>
          <w:sz w:val="20"/>
          <w:szCs w:val="20"/>
        </w:rPr>
        <w:t xml:space="preserve"> </w:t>
      </w:r>
      <w:r w:rsidR="00E63812">
        <w:rPr>
          <w:rFonts w:ascii="Arial" w:hAnsi="Arial" w:cs="Arial"/>
          <w:b/>
          <w:bCs/>
          <w:sz w:val="20"/>
          <w:szCs w:val="20"/>
        </w:rPr>
        <w:t>Web Application (</w:t>
      </w:r>
      <w:r w:rsidR="000A4FDF">
        <w:rPr>
          <w:rFonts w:ascii="Arial" w:hAnsi="Arial" w:cs="Arial"/>
          <w:b/>
          <w:bCs/>
          <w:sz w:val="20"/>
          <w:szCs w:val="20"/>
        </w:rPr>
        <w:t>PHP</w:t>
      </w:r>
      <w:r w:rsidR="00E63812">
        <w:rPr>
          <w:rFonts w:ascii="Arial" w:hAnsi="Arial" w:cs="Arial"/>
          <w:b/>
          <w:bCs/>
          <w:sz w:val="20"/>
          <w:szCs w:val="20"/>
        </w:rPr>
        <w:t>, MySQ</w:t>
      </w:r>
      <w:r w:rsidR="00C14904">
        <w:rPr>
          <w:rFonts w:ascii="Arial" w:hAnsi="Arial" w:cs="Arial"/>
          <w:b/>
          <w:bCs/>
          <w:sz w:val="20"/>
          <w:szCs w:val="20"/>
        </w:rPr>
        <w:t>L,</w:t>
      </w:r>
      <w:r w:rsidR="001D41FD">
        <w:rPr>
          <w:rFonts w:ascii="Arial" w:hAnsi="Arial" w:cs="Arial"/>
          <w:b/>
          <w:bCs/>
          <w:sz w:val="20"/>
          <w:szCs w:val="20"/>
        </w:rPr>
        <w:t xml:space="preserve"> CSS, JQuery, JavaS</w:t>
      </w:r>
      <w:r w:rsidR="003C24E1">
        <w:rPr>
          <w:rFonts w:ascii="Arial" w:hAnsi="Arial" w:cs="Arial"/>
          <w:b/>
          <w:bCs/>
          <w:sz w:val="20"/>
          <w:szCs w:val="20"/>
        </w:rPr>
        <w:t>c</w:t>
      </w:r>
      <w:r w:rsidR="00E63812">
        <w:rPr>
          <w:rFonts w:ascii="Arial" w:hAnsi="Arial" w:cs="Arial"/>
          <w:b/>
          <w:bCs/>
          <w:sz w:val="20"/>
          <w:szCs w:val="20"/>
        </w:rPr>
        <w:t>ript</w:t>
      </w:r>
      <w:r w:rsidR="003C24E1">
        <w:rPr>
          <w:rFonts w:ascii="Arial" w:hAnsi="Arial" w:cs="Arial"/>
          <w:b/>
          <w:bCs/>
          <w:sz w:val="20"/>
          <w:szCs w:val="20"/>
        </w:rPr>
        <w:t>, Codeigniter</w:t>
      </w:r>
      <w:r w:rsidR="00E63812">
        <w:rPr>
          <w:rFonts w:ascii="Arial" w:hAnsi="Arial" w:cs="Arial"/>
          <w:b/>
          <w:bCs/>
          <w:sz w:val="20"/>
          <w:szCs w:val="20"/>
        </w:rPr>
        <w:t>)</w:t>
      </w:r>
      <w:r w:rsidR="0092242A">
        <w:rPr>
          <w:rFonts w:ascii="Arial" w:hAnsi="Arial" w:cs="Arial"/>
          <w:b/>
          <w:bCs/>
          <w:sz w:val="20"/>
          <w:szCs w:val="20"/>
        </w:rPr>
        <w:t>,</w:t>
      </w:r>
      <w:r w:rsidR="00E63812">
        <w:rPr>
          <w:rFonts w:ascii="Arial" w:hAnsi="Arial" w:cs="Arial"/>
          <w:b/>
          <w:bCs/>
          <w:sz w:val="20"/>
          <w:szCs w:val="20"/>
        </w:rPr>
        <w:t xml:space="preserve"> Mobile </w:t>
      </w:r>
      <w:r w:rsidR="00676809">
        <w:rPr>
          <w:rFonts w:ascii="Arial" w:hAnsi="Arial" w:cs="Arial"/>
          <w:b/>
          <w:bCs/>
          <w:sz w:val="20"/>
          <w:szCs w:val="20"/>
        </w:rPr>
        <w:t>based applications</w:t>
      </w:r>
      <w:r w:rsidR="00E63812">
        <w:rPr>
          <w:rFonts w:ascii="Arial" w:hAnsi="Arial" w:cs="Arial"/>
          <w:b/>
          <w:bCs/>
          <w:sz w:val="20"/>
          <w:szCs w:val="20"/>
        </w:rPr>
        <w:t xml:space="preserve"> (Android)</w:t>
      </w:r>
      <w:r w:rsidR="00676809">
        <w:rPr>
          <w:rFonts w:ascii="Arial" w:hAnsi="Arial" w:cs="Arial"/>
          <w:b/>
          <w:bCs/>
          <w:sz w:val="20"/>
          <w:szCs w:val="20"/>
        </w:rPr>
        <w:t xml:space="preserve">, </w:t>
      </w:r>
      <w:r w:rsidR="00676809">
        <w:rPr>
          <w:rFonts w:ascii="Arial" w:hAnsi="Arial" w:cs="Arial"/>
          <w:sz w:val="20"/>
          <w:szCs w:val="20"/>
        </w:rPr>
        <w:t>Persuasive communicator with the ability to relate to people at any level of business and management; Adroit at learning new concepts quickly, working well under pressure and communicating ideas clearly and effectively</w:t>
      </w:r>
    </w:p>
    <w:p w:rsidR="0062175E" w:rsidRDefault="00BD0DB6" w:rsidP="0092242A">
      <w:pPr>
        <w:numPr>
          <w:ilvl w:val="1"/>
          <w:numId w:val="4"/>
        </w:numPr>
        <w:rPr>
          <w:rFonts w:ascii="Arial" w:hAnsi="Arial" w:cs="Arial"/>
          <w:sz w:val="20"/>
          <w:szCs w:val="20"/>
        </w:rPr>
      </w:pPr>
      <w:r>
        <w:rPr>
          <w:rFonts w:ascii="Arial" w:hAnsi="Arial" w:cs="Arial"/>
          <w:b/>
          <w:bCs/>
          <w:sz w:val="20"/>
          <w:szCs w:val="20"/>
        </w:rPr>
        <w:t xml:space="preserve">1.4 </w:t>
      </w:r>
      <w:r w:rsidR="0092242A">
        <w:rPr>
          <w:rFonts w:ascii="Arial" w:hAnsi="Arial" w:cs="Arial"/>
          <w:b/>
          <w:bCs/>
          <w:sz w:val="20"/>
          <w:szCs w:val="20"/>
        </w:rPr>
        <w:t xml:space="preserve">Year </w:t>
      </w:r>
      <w:r w:rsidR="0092242A">
        <w:rPr>
          <w:rFonts w:ascii="Arial" w:hAnsi="Arial" w:cs="Arial"/>
          <w:bCs/>
          <w:sz w:val="20"/>
          <w:szCs w:val="20"/>
        </w:rPr>
        <w:t xml:space="preserve">experience </w:t>
      </w:r>
      <w:r w:rsidR="00676809">
        <w:rPr>
          <w:rFonts w:ascii="Arial" w:hAnsi="Arial" w:cs="Arial"/>
          <w:bCs/>
          <w:sz w:val="20"/>
          <w:szCs w:val="20"/>
        </w:rPr>
        <w:t xml:space="preserve">in </w:t>
      </w:r>
      <w:r w:rsidR="00444809">
        <w:rPr>
          <w:rFonts w:ascii="Arial" w:hAnsi="Arial" w:cs="Arial"/>
          <w:b/>
          <w:bCs/>
          <w:sz w:val="20"/>
          <w:szCs w:val="20"/>
        </w:rPr>
        <w:t>Conspek Engineering Solution</w:t>
      </w:r>
      <w:r w:rsidR="00676809">
        <w:rPr>
          <w:rFonts w:ascii="Arial" w:hAnsi="Arial" w:cs="Arial"/>
          <w:bCs/>
          <w:sz w:val="20"/>
          <w:szCs w:val="20"/>
        </w:rPr>
        <w:t xml:space="preserve"> as IT Developer/ </w:t>
      </w:r>
      <w:r w:rsidR="0092242A">
        <w:rPr>
          <w:rFonts w:ascii="Arial" w:hAnsi="Arial" w:cs="Arial"/>
          <w:bCs/>
          <w:sz w:val="20"/>
          <w:szCs w:val="20"/>
        </w:rPr>
        <w:t>Tester</w:t>
      </w:r>
      <w:r w:rsidR="001026CA">
        <w:rPr>
          <w:rFonts w:ascii="Arial" w:hAnsi="Arial" w:cs="Arial"/>
          <w:bCs/>
          <w:sz w:val="20"/>
          <w:szCs w:val="20"/>
        </w:rPr>
        <w:t xml:space="preserve"> in </w:t>
      </w:r>
      <w:r w:rsidR="0092242A">
        <w:rPr>
          <w:rFonts w:ascii="Arial" w:hAnsi="Arial" w:cs="Arial"/>
          <w:b/>
          <w:bCs/>
          <w:sz w:val="20"/>
          <w:szCs w:val="20"/>
        </w:rPr>
        <w:t xml:space="preserve">Web Application </w:t>
      </w:r>
      <w:r w:rsidR="00C14904">
        <w:rPr>
          <w:rFonts w:ascii="Arial" w:hAnsi="Arial" w:cs="Arial"/>
          <w:bCs/>
          <w:sz w:val="20"/>
          <w:szCs w:val="20"/>
        </w:rPr>
        <w:t xml:space="preserve">(PHP, MySQL, </w:t>
      </w:r>
      <w:r w:rsidR="00CB6843">
        <w:rPr>
          <w:rFonts w:ascii="Arial" w:hAnsi="Arial" w:cs="Arial"/>
          <w:bCs/>
          <w:sz w:val="20"/>
          <w:szCs w:val="20"/>
        </w:rPr>
        <w:t>Css,</w:t>
      </w:r>
      <w:r w:rsidR="0092242A" w:rsidRPr="0092242A">
        <w:rPr>
          <w:rFonts w:ascii="Arial" w:hAnsi="Arial" w:cs="Arial"/>
          <w:bCs/>
          <w:sz w:val="20"/>
          <w:szCs w:val="20"/>
        </w:rPr>
        <w:t>JQuery</w:t>
      </w:r>
      <w:r w:rsidR="00CB6843">
        <w:rPr>
          <w:rFonts w:ascii="Arial" w:hAnsi="Arial" w:cs="Arial"/>
          <w:bCs/>
          <w:sz w:val="20"/>
          <w:szCs w:val="20"/>
        </w:rPr>
        <w:t xml:space="preserve">, </w:t>
      </w:r>
      <w:r w:rsidR="00EC1526" w:rsidRPr="00A1246D">
        <w:rPr>
          <w:rFonts w:ascii="Arial" w:hAnsi="Arial" w:cs="Arial"/>
          <w:bCs/>
          <w:color w:val="000000"/>
          <w:sz w:val="20"/>
          <w:szCs w:val="20"/>
          <w:lang w:val="en-US"/>
        </w:rPr>
        <w:t>Codeigniter</w:t>
      </w:r>
      <w:r w:rsidR="0092242A">
        <w:rPr>
          <w:rFonts w:ascii="Arial" w:hAnsi="Arial" w:cs="Arial"/>
          <w:b/>
          <w:bCs/>
          <w:sz w:val="20"/>
          <w:szCs w:val="20"/>
        </w:rPr>
        <w:t xml:space="preserve">), Mobile based applications </w:t>
      </w:r>
      <w:r w:rsidR="0092242A" w:rsidRPr="0092242A">
        <w:rPr>
          <w:rFonts w:ascii="Arial" w:hAnsi="Arial" w:cs="Arial"/>
          <w:bCs/>
          <w:sz w:val="20"/>
          <w:szCs w:val="20"/>
        </w:rPr>
        <w:t>(Android)</w:t>
      </w:r>
      <w:r w:rsidR="0019519D" w:rsidRPr="0092242A">
        <w:rPr>
          <w:rFonts w:ascii="Arial" w:hAnsi="Arial" w:cs="Arial"/>
          <w:sz w:val="20"/>
          <w:szCs w:val="20"/>
        </w:rPr>
        <w:t>.</w:t>
      </w:r>
    </w:p>
    <w:p w:rsidR="00BD0DB6" w:rsidRDefault="00BD0DB6" w:rsidP="0092242A">
      <w:pPr>
        <w:numPr>
          <w:ilvl w:val="1"/>
          <w:numId w:val="4"/>
        </w:numPr>
        <w:rPr>
          <w:rFonts w:ascii="Arial" w:hAnsi="Arial" w:cs="Arial"/>
          <w:sz w:val="20"/>
          <w:szCs w:val="20"/>
        </w:rPr>
      </w:pPr>
      <w:r>
        <w:rPr>
          <w:rFonts w:ascii="Arial" w:hAnsi="Arial" w:cs="Arial"/>
          <w:b/>
          <w:bCs/>
          <w:sz w:val="20"/>
          <w:szCs w:val="20"/>
        </w:rPr>
        <w:t xml:space="preserve">3 Months </w:t>
      </w:r>
      <w:r>
        <w:rPr>
          <w:rFonts w:ascii="Arial" w:hAnsi="Arial" w:cs="Arial"/>
          <w:bCs/>
          <w:sz w:val="20"/>
          <w:szCs w:val="20"/>
        </w:rPr>
        <w:t xml:space="preserve">of experience in Cisco as software developer. </w:t>
      </w:r>
    </w:p>
    <w:p w:rsidR="00D97494" w:rsidRDefault="00D97494" w:rsidP="00D97494">
      <w:pPr>
        <w:ind w:left="1080"/>
        <w:rPr>
          <w:rFonts w:ascii="Arial" w:hAnsi="Arial" w:cs="Arial"/>
          <w:sz w:val="20"/>
          <w:szCs w:val="20"/>
        </w:rPr>
      </w:pPr>
    </w:p>
    <w:p w:rsidR="003C24E1" w:rsidRPr="0092242A" w:rsidRDefault="003C24E1" w:rsidP="003C24E1">
      <w:pPr>
        <w:ind w:left="1080"/>
        <w:rPr>
          <w:rFonts w:ascii="Arial" w:hAnsi="Arial" w:cs="Arial"/>
          <w:sz w:val="20"/>
          <w:szCs w:val="20"/>
        </w:rPr>
      </w:pPr>
    </w:p>
    <w:p w:rsidR="00676809" w:rsidRDefault="00676809">
      <w:pPr>
        <w:pBdr>
          <w:bottom w:val="single" w:sz="4" w:space="0" w:color="000000"/>
        </w:pBdr>
        <w:shd w:val="clear" w:color="auto" w:fill="E6E6E6"/>
        <w:jc w:val="center"/>
        <w:rPr>
          <w:rFonts w:ascii="Arial" w:hAnsi="Arial" w:cs="Arial"/>
          <w:b/>
          <w:smallCaps/>
          <w:sz w:val="20"/>
          <w:szCs w:val="20"/>
          <w:lang w:val="en-US"/>
        </w:rPr>
      </w:pPr>
      <w:r>
        <w:rPr>
          <w:rFonts w:ascii="Arial" w:hAnsi="Arial" w:cs="Arial"/>
          <w:b/>
          <w:smallCaps/>
          <w:sz w:val="20"/>
          <w:szCs w:val="20"/>
          <w:lang w:val="en-US"/>
        </w:rPr>
        <w:t>Core Competencies</w:t>
      </w:r>
    </w:p>
    <w:p w:rsidR="00676809" w:rsidRDefault="00676809"/>
    <w:p w:rsidR="007C4A94" w:rsidRDefault="007C4A94">
      <w:pPr>
        <w:sectPr w:rsidR="007C4A94">
          <w:pgSz w:w="11906" w:h="16560"/>
          <w:pgMar w:top="710" w:right="710" w:bottom="710" w:left="710" w:header="720" w:footer="720" w:gutter="0"/>
          <w:pgBorders>
            <w:top w:val="single" w:sz="8" w:space="12" w:color="000000"/>
            <w:left w:val="single" w:sz="8" w:space="12" w:color="000000"/>
            <w:bottom w:val="single" w:sz="8" w:space="12" w:color="000000"/>
            <w:right w:val="single" w:sz="8" w:space="12" w:color="000000"/>
          </w:pgBorders>
          <w:cols w:space="720"/>
          <w:docGrid w:linePitch="360"/>
        </w:sectPr>
      </w:pPr>
    </w:p>
    <w:p w:rsidR="005736AE" w:rsidRDefault="005736AE" w:rsidP="005736AE">
      <w:pPr>
        <w:numPr>
          <w:ilvl w:val="0"/>
          <w:numId w:val="3"/>
        </w:numPr>
        <w:tabs>
          <w:tab w:val="left" w:pos="720"/>
        </w:tabs>
        <w:rPr>
          <w:rFonts w:ascii="Arial" w:hAnsi="Arial" w:cs="Arial"/>
          <w:bCs/>
          <w:sz w:val="20"/>
          <w:szCs w:val="20"/>
        </w:rPr>
      </w:pPr>
      <w:r>
        <w:rPr>
          <w:rFonts w:ascii="Arial" w:hAnsi="Arial" w:cs="Arial"/>
          <w:bCs/>
          <w:sz w:val="20"/>
          <w:szCs w:val="20"/>
        </w:rPr>
        <w:t>System Analysis</w:t>
      </w:r>
    </w:p>
    <w:p w:rsidR="005736AE" w:rsidRDefault="005736AE" w:rsidP="005736AE">
      <w:pPr>
        <w:numPr>
          <w:ilvl w:val="0"/>
          <w:numId w:val="3"/>
        </w:numPr>
        <w:tabs>
          <w:tab w:val="left" w:pos="720"/>
        </w:tabs>
        <w:rPr>
          <w:rFonts w:ascii="Arial" w:hAnsi="Arial" w:cs="Arial"/>
          <w:bCs/>
          <w:sz w:val="20"/>
          <w:szCs w:val="20"/>
          <w:lang w:val="en-US"/>
        </w:rPr>
      </w:pPr>
      <w:r>
        <w:rPr>
          <w:rFonts w:ascii="Arial" w:hAnsi="Arial" w:cs="Arial"/>
          <w:bCs/>
          <w:sz w:val="20"/>
          <w:szCs w:val="20"/>
          <w:lang w:val="en-US"/>
        </w:rPr>
        <w:t>Testing &amp; Development</w:t>
      </w:r>
    </w:p>
    <w:p w:rsidR="00676809" w:rsidRPr="0092242A" w:rsidRDefault="0092242A">
      <w:pPr>
        <w:numPr>
          <w:ilvl w:val="0"/>
          <w:numId w:val="3"/>
        </w:numPr>
        <w:tabs>
          <w:tab w:val="left" w:pos="720"/>
        </w:tabs>
        <w:rPr>
          <w:rFonts w:ascii="Arial" w:hAnsi="Arial" w:cs="Arial"/>
          <w:bCs/>
          <w:color w:val="000000"/>
          <w:sz w:val="20"/>
          <w:szCs w:val="20"/>
          <w:lang w:val="en-US"/>
        </w:rPr>
      </w:pPr>
      <w:r w:rsidRPr="0092242A">
        <w:rPr>
          <w:rFonts w:ascii="Arial" w:hAnsi="Arial" w:cs="Arial"/>
          <w:bCs/>
          <w:color w:val="000000"/>
          <w:sz w:val="20"/>
          <w:szCs w:val="20"/>
          <w:lang w:val="en-US"/>
        </w:rPr>
        <w:t>eCommerce</w:t>
      </w:r>
    </w:p>
    <w:p w:rsidR="00676809" w:rsidRDefault="00676809" w:rsidP="005C1C59">
      <w:pPr>
        <w:numPr>
          <w:ilvl w:val="0"/>
          <w:numId w:val="3"/>
        </w:numPr>
        <w:tabs>
          <w:tab w:val="left" w:pos="720"/>
        </w:tabs>
        <w:rPr>
          <w:rFonts w:ascii="Arial" w:hAnsi="Arial" w:cs="Arial"/>
          <w:bCs/>
          <w:sz w:val="20"/>
          <w:szCs w:val="20"/>
          <w:lang w:val="en-US"/>
        </w:rPr>
      </w:pPr>
      <w:r>
        <w:rPr>
          <w:rFonts w:ascii="Arial" w:hAnsi="Arial" w:cs="Arial"/>
          <w:bCs/>
          <w:sz w:val="20"/>
          <w:szCs w:val="20"/>
          <w:lang w:val="en-US"/>
        </w:rPr>
        <w:t>Problem Solving Skills</w:t>
      </w:r>
    </w:p>
    <w:p w:rsidR="00676809" w:rsidRDefault="00676809">
      <w:pPr>
        <w:numPr>
          <w:ilvl w:val="0"/>
          <w:numId w:val="3"/>
        </w:numPr>
        <w:tabs>
          <w:tab w:val="left" w:pos="720"/>
        </w:tabs>
        <w:rPr>
          <w:rFonts w:ascii="Arial" w:hAnsi="Arial" w:cs="Arial"/>
          <w:bCs/>
          <w:sz w:val="20"/>
          <w:szCs w:val="20"/>
          <w:lang w:val="en-US"/>
        </w:rPr>
      </w:pPr>
      <w:r>
        <w:rPr>
          <w:rFonts w:ascii="Arial" w:hAnsi="Arial" w:cs="Arial"/>
          <w:bCs/>
          <w:sz w:val="20"/>
          <w:szCs w:val="20"/>
          <w:lang w:val="en-US"/>
        </w:rPr>
        <w:t>Customer Relationship Management</w:t>
      </w:r>
    </w:p>
    <w:p w:rsidR="00676809" w:rsidRDefault="00676809">
      <w:pPr>
        <w:numPr>
          <w:ilvl w:val="0"/>
          <w:numId w:val="3"/>
        </w:numPr>
        <w:tabs>
          <w:tab w:val="left" w:pos="720"/>
        </w:tabs>
        <w:rPr>
          <w:rFonts w:ascii="Arial" w:hAnsi="Arial" w:cs="Arial"/>
          <w:bCs/>
          <w:sz w:val="20"/>
          <w:szCs w:val="20"/>
          <w:lang w:val="en-US"/>
        </w:rPr>
      </w:pPr>
      <w:r>
        <w:rPr>
          <w:rFonts w:ascii="Arial" w:hAnsi="Arial" w:cs="Arial"/>
          <w:bCs/>
          <w:sz w:val="20"/>
          <w:szCs w:val="20"/>
          <w:lang w:val="en-US"/>
        </w:rPr>
        <w:t>Analytical Ability</w:t>
      </w:r>
    </w:p>
    <w:p w:rsidR="00676809" w:rsidRDefault="00676809">
      <w:pPr>
        <w:numPr>
          <w:ilvl w:val="0"/>
          <w:numId w:val="3"/>
        </w:numPr>
        <w:tabs>
          <w:tab w:val="left" w:pos="720"/>
        </w:tabs>
        <w:rPr>
          <w:rFonts w:ascii="Arial" w:hAnsi="Arial" w:cs="Arial"/>
          <w:bCs/>
          <w:sz w:val="20"/>
          <w:szCs w:val="20"/>
          <w:lang w:val="en-US"/>
        </w:rPr>
      </w:pPr>
      <w:r>
        <w:rPr>
          <w:rFonts w:ascii="Arial" w:hAnsi="Arial" w:cs="Arial"/>
          <w:bCs/>
          <w:sz w:val="20"/>
          <w:szCs w:val="20"/>
          <w:lang w:val="en-US"/>
        </w:rPr>
        <w:t>Adaptability</w:t>
      </w:r>
    </w:p>
    <w:p w:rsidR="00676809" w:rsidRDefault="00676809">
      <w:pPr>
        <w:numPr>
          <w:ilvl w:val="0"/>
          <w:numId w:val="3"/>
        </w:numPr>
        <w:tabs>
          <w:tab w:val="left" w:pos="720"/>
        </w:tabs>
        <w:rPr>
          <w:rFonts w:ascii="Arial" w:hAnsi="Arial" w:cs="Arial"/>
          <w:bCs/>
          <w:sz w:val="20"/>
          <w:szCs w:val="20"/>
          <w:lang w:val="en-US"/>
        </w:rPr>
      </w:pPr>
      <w:r>
        <w:rPr>
          <w:rFonts w:ascii="Arial" w:hAnsi="Arial" w:cs="Arial"/>
          <w:bCs/>
          <w:sz w:val="20"/>
          <w:szCs w:val="20"/>
          <w:lang w:val="en-US"/>
        </w:rPr>
        <w:t>Dynamic &amp; Strategic Planning</w:t>
      </w:r>
    </w:p>
    <w:p w:rsidR="00676809" w:rsidRDefault="00676809">
      <w:pPr>
        <w:numPr>
          <w:ilvl w:val="0"/>
          <w:numId w:val="3"/>
        </w:numPr>
        <w:tabs>
          <w:tab w:val="left" w:pos="720"/>
        </w:tabs>
        <w:rPr>
          <w:rFonts w:ascii="Arial" w:hAnsi="Arial" w:cs="Arial"/>
          <w:bCs/>
          <w:sz w:val="20"/>
          <w:szCs w:val="20"/>
          <w:lang w:val="en-US"/>
        </w:rPr>
      </w:pPr>
      <w:r>
        <w:rPr>
          <w:rFonts w:ascii="Arial" w:hAnsi="Arial" w:cs="Arial"/>
          <w:bCs/>
          <w:sz w:val="20"/>
          <w:szCs w:val="20"/>
          <w:lang w:val="en-US"/>
        </w:rPr>
        <w:t>Proactive/Industrious</w:t>
      </w:r>
    </w:p>
    <w:p w:rsidR="005C1C59" w:rsidRDefault="005C1C59" w:rsidP="005C1C59">
      <w:pPr>
        <w:rPr>
          <w:rFonts w:ascii="Arial" w:hAnsi="Arial" w:cs="Arial"/>
          <w:bCs/>
          <w:sz w:val="20"/>
          <w:szCs w:val="20"/>
          <w:lang w:val="en-US"/>
        </w:rPr>
      </w:pPr>
    </w:p>
    <w:p w:rsidR="005C1C59" w:rsidRDefault="005C1C59" w:rsidP="005C1C59">
      <w:pPr>
        <w:rPr>
          <w:rFonts w:ascii="Arial" w:hAnsi="Arial" w:cs="Arial"/>
          <w:bCs/>
          <w:sz w:val="20"/>
          <w:szCs w:val="20"/>
          <w:lang w:val="en-US"/>
        </w:rPr>
        <w:sectPr w:rsidR="005C1C59">
          <w:type w:val="continuous"/>
          <w:pgSz w:w="11906" w:h="16560"/>
          <w:pgMar w:top="710" w:right="1240" w:bottom="710" w:left="1240" w:header="720" w:footer="720" w:gutter="0"/>
          <w:pgBorders>
            <w:top w:val="single" w:sz="8" w:space="12" w:color="000000"/>
            <w:left w:val="single" w:sz="8" w:space="12" w:color="000000"/>
            <w:bottom w:val="single" w:sz="8" w:space="12" w:color="000000"/>
            <w:right w:val="single" w:sz="8" w:space="12" w:color="000000"/>
          </w:pgBorders>
          <w:cols w:num="2" w:space="720"/>
          <w:docGrid w:linePitch="360"/>
        </w:sectPr>
      </w:pPr>
    </w:p>
    <w:p w:rsidR="00676809" w:rsidRDefault="00676809">
      <w:pPr>
        <w:pBdr>
          <w:bottom w:val="single" w:sz="4" w:space="0" w:color="000000"/>
        </w:pBdr>
        <w:shd w:val="clear" w:color="auto" w:fill="E6E6E6"/>
        <w:jc w:val="center"/>
        <w:rPr>
          <w:rFonts w:ascii="Arial" w:hAnsi="Arial" w:cs="Arial"/>
          <w:b/>
          <w:smallCaps/>
          <w:sz w:val="20"/>
          <w:szCs w:val="20"/>
          <w:lang w:val="en-US"/>
        </w:rPr>
      </w:pPr>
      <w:r>
        <w:rPr>
          <w:rFonts w:ascii="Arial" w:hAnsi="Arial" w:cs="Arial"/>
          <w:b/>
          <w:smallCaps/>
          <w:sz w:val="20"/>
          <w:szCs w:val="20"/>
          <w:lang w:val="en-US"/>
        </w:rPr>
        <w:t>Educational Credentials</w:t>
      </w:r>
    </w:p>
    <w:p w:rsidR="00676809" w:rsidRDefault="00676809">
      <w:pPr>
        <w:jc w:val="center"/>
        <w:rPr>
          <w:rFonts w:ascii="Arial" w:hAnsi="Arial" w:cs="Arial"/>
          <w:b/>
          <w:sz w:val="10"/>
          <w:szCs w:val="10"/>
        </w:rPr>
      </w:pPr>
    </w:p>
    <w:p w:rsidR="00676809" w:rsidRDefault="00676809">
      <w:pPr>
        <w:spacing w:line="276" w:lineRule="auto"/>
        <w:jc w:val="center"/>
        <w:rPr>
          <w:rFonts w:ascii="Arial" w:hAnsi="Arial" w:cs="Arial"/>
          <w:sz w:val="20"/>
          <w:szCs w:val="20"/>
          <w:lang w:val="en-US"/>
        </w:rPr>
      </w:pPr>
      <w:r>
        <w:rPr>
          <w:rFonts w:ascii="Arial" w:hAnsi="Arial" w:cs="Arial"/>
          <w:b/>
          <w:bCs/>
          <w:sz w:val="20"/>
          <w:szCs w:val="20"/>
          <w:lang w:val="en-US"/>
        </w:rPr>
        <w:t>Pursued B.E</w:t>
      </w:r>
      <w:r>
        <w:rPr>
          <w:rFonts w:ascii="Arial" w:hAnsi="Arial" w:cs="Arial"/>
          <w:sz w:val="20"/>
          <w:szCs w:val="20"/>
          <w:lang w:val="en-US"/>
        </w:rPr>
        <w:t xml:space="preserve"> in </w:t>
      </w:r>
      <w:r w:rsidR="00671EE0">
        <w:rPr>
          <w:rFonts w:ascii="Arial" w:hAnsi="Arial" w:cs="Arial"/>
          <w:sz w:val="20"/>
          <w:szCs w:val="20"/>
        </w:rPr>
        <w:t>City Engineering College</w:t>
      </w:r>
      <w:r w:rsidR="005C1C59">
        <w:rPr>
          <w:rFonts w:ascii="Arial" w:hAnsi="Arial" w:cs="Arial"/>
          <w:sz w:val="20"/>
          <w:szCs w:val="20"/>
          <w:lang w:val="en-US"/>
        </w:rPr>
        <w:t xml:space="preserve"> - Bangalore</w:t>
      </w:r>
      <w:r>
        <w:rPr>
          <w:rFonts w:ascii="Arial" w:hAnsi="Arial" w:cs="Arial"/>
          <w:sz w:val="20"/>
          <w:szCs w:val="20"/>
          <w:lang w:val="en-US"/>
        </w:rPr>
        <w:t xml:space="preserve"> in 20</w:t>
      </w:r>
      <w:r w:rsidR="00671EE0">
        <w:rPr>
          <w:rFonts w:ascii="Arial" w:hAnsi="Arial" w:cs="Arial"/>
          <w:sz w:val="20"/>
          <w:szCs w:val="20"/>
          <w:lang w:val="en-US"/>
        </w:rPr>
        <w:t xml:space="preserve">15 </w:t>
      </w:r>
      <w:r>
        <w:rPr>
          <w:rFonts w:ascii="Arial" w:hAnsi="Arial" w:cs="Arial"/>
          <w:sz w:val="20"/>
          <w:szCs w:val="20"/>
        </w:rPr>
        <w:t xml:space="preserve">from </w:t>
      </w:r>
      <w:r>
        <w:rPr>
          <w:rFonts w:ascii="Arial" w:hAnsi="Arial" w:cs="Arial"/>
          <w:sz w:val="20"/>
          <w:szCs w:val="20"/>
          <w:lang w:val="en-US"/>
        </w:rPr>
        <w:t xml:space="preserve">V.T.U with </w:t>
      </w:r>
      <w:r w:rsidR="005C1C59">
        <w:rPr>
          <w:rFonts w:ascii="Arial" w:hAnsi="Arial" w:cs="Arial"/>
          <w:sz w:val="20"/>
          <w:szCs w:val="20"/>
          <w:lang w:val="en-US"/>
        </w:rPr>
        <w:t>68.</w:t>
      </w:r>
      <w:r w:rsidR="00671EE0">
        <w:rPr>
          <w:rFonts w:ascii="Arial" w:hAnsi="Arial" w:cs="Arial"/>
          <w:sz w:val="20"/>
          <w:szCs w:val="20"/>
          <w:lang w:val="en-US"/>
        </w:rPr>
        <w:t>62</w:t>
      </w:r>
      <w:r>
        <w:rPr>
          <w:rFonts w:ascii="Arial" w:hAnsi="Arial" w:cs="Arial"/>
          <w:sz w:val="20"/>
          <w:szCs w:val="20"/>
          <w:lang w:val="en-US"/>
        </w:rPr>
        <w:t>%.</w:t>
      </w:r>
    </w:p>
    <w:p w:rsidR="00676809" w:rsidRPr="005C1C59" w:rsidRDefault="005C1C59" w:rsidP="005C1C59">
      <w:pPr>
        <w:jc w:val="center"/>
      </w:pPr>
      <w:r w:rsidRPr="005C1C59">
        <w:rPr>
          <w:rFonts w:ascii="Arial" w:hAnsi="Arial" w:cs="Arial"/>
          <w:b/>
          <w:bCs/>
          <w:sz w:val="20"/>
          <w:szCs w:val="20"/>
          <w:lang w:val="en-US"/>
        </w:rPr>
        <w:t>Pre University</w:t>
      </w:r>
      <w:r w:rsidR="00676809">
        <w:rPr>
          <w:rFonts w:ascii="Arial" w:hAnsi="Arial" w:cs="Arial"/>
          <w:sz w:val="20"/>
          <w:szCs w:val="20"/>
        </w:rPr>
        <w:t xml:space="preserve"> from </w:t>
      </w:r>
      <w:r w:rsidR="00671EE0">
        <w:rPr>
          <w:rFonts w:ascii="Arial" w:hAnsi="Arial" w:cs="Arial"/>
          <w:sz w:val="20"/>
          <w:szCs w:val="20"/>
        </w:rPr>
        <w:t>Vijaya main college-</w:t>
      </w:r>
      <w:r w:rsidR="007C4A94" w:rsidRPr="007C4A94">
        <w:rPr>
          <w:rFonts w:ascii="Arial" w:hAnsi="Arial" w:cs="Arial"/>
          <w:sz w:val="20"/>
          <w:szCs w:val="20"/>
        </w:rPr>
        <w:t>Karnataka State Board</w:t>
      </w:r>
      <w:r w:rsidR="00671EE0">
        <w:rPr>
          <w:rFonts w:ascii="Arial" w:hAnsi="Arial" w:cs="Arial"/>
          <w:sz w:val="20"/>
          <w:szCs w:val="20"/>
        </w:rPr>
        <w:t xml:space="preserve"> in 2011</w:t>
      </w:r>
      <w:r w:rsidR="00671EE0">
        <w:rPr>
          <w:rFonts w:ascii="Arial" w:hAnsi="Arial" w:cs="Arial"/>
          <w:sz w:val="20"/>
          <w:szCs w:val="20"/>
          <w:lang w:val="en-US"/>
        </w:rPr>
        <w:t xml:space="preserve"> with 54.7%</w:t>
      </w:r>
    </w:p>
    <w:p w:rsidR="00676809" w:rsidRDefault="005C1C59" w:rsidP="005C1C59">
      <w:pPr>
        <w:jc w:val="center"/>
        <w:rPr>
          <w:rFonts w:ascii="Arial" w:hAnsi="Arial" w:cs="Arial"/>
          <w:sz w:val="20"/>
          <w:szCs w:val="20"/>
          <w:lang w:val="en-US"/>
        </w:rPr>
      </w:pPr>
      <w:r w:rsidRPr="005C1C59">
        <w:rPr>
          <w:rFonts w:ascii="Arial" w:hAnsi="Arial" w:cs="Arial"/>
          <w:b/>
          <w:bCs/>
          <w:sz w:val="20"/>
          <w:szCs w:val="20"/>
          <w:lang w:val="en-US"/>
        </w:rPr>
        <w:t>X Standard</w:t>
      </w:r>
      <w:r w:rsidR="00671EE0">
        <w:rPr>
          <w:rFonts w:ascii="Arial" w:hAnsi="Arial" w:cs="Arial"/>
          <w:b/>
          <w:bCs/>
          <w:sz w:val="20"/>
          <w:szCs w:val="20"/>
          <w:lang w:val="en-US"/>
        </w:rPr>
        <w:t xml:space="preserve"> </w:t>
      </w:r>
      <w:r w:rsidR="00671EE0">
        <w:rPr>
          <w:rFonts w:ascii="Arial" w:hAnsi="Arial" w:cs="Arial"/>
          <w:sz w:val="20"/>
          <w:szCs w:val="20"/>
        </w:rPr>
        <w:t>from</w:t>
      </w:r>
      <w:r w:rsidR="007C4A94" w:rsidRPr="007C4A94">
        <w:rPr>
          <w:rFonts w:ascii="Arial" w:hAnsi="Arial" w:cs="Arial"/>
          <w:sz w:val="20"/>
          <w:szCs w:val="20"/>
        </w:rPr>
        <w:t xml:space="preserve"> </w:t>
      </w:r>
      <w:r w:rsidR="00671EE0">
        <w:rPr>
          <w:rFonts w:ascii="Arial" w:hAnsi="Arial" w:cs="Arial"/>
          <w:sz w:val="20"/>
          <w:szCs w:val="20"/>
        </w:rPr>
        <w:t>S.S</w:t>
      </w:r>
      <w:r w:rsidR="00C14904">
        <w:rPr>
          <w:rFonts w:ascii="Arial" w:hAnsi="Arial" w:cs="Arial"/>
          <w:sz w:val="20"/>
          <w:szCs w:val="20"/>
        </w:rPr>
        <w:t>.M School-</w:t>
      </w:r>
      <w:r w:rsidR="007C4A94" w:rsidRPr="007C4A94">
        <w:rPr>
          <w:rFonts w:ascii="Arial" w:hAnsi="Arial" w:cs="Arial"/>
          <w:sz w:val="20"/>
          <w:szCs w:val="20"/>
        </w:rPr>
        <w:t>State Board</w:t>
      </w:r>
      <w:r w:rsidR="00C14904">
        <w:rPr>
          <w:rFonts w:ascii="Arial" w:hAnsi="Arial" w:cs="Arial"/>
          <w:sz w:val="20"/>
          <w:szCs w:val="20"/>
        </w:rPr>
        <w:t xml:space="preserve"> </w:t>
      </w:r>
      <w:r w:rsidR="00676809">
        <w:rPr>
          <w:rFonts w:ascii="Arial" w:hAnsi="Arial" w:cs="Arial"/>
          <w:sz w:val="20"/>
          <w:szCs w:val="20"/>
          <w:lang w:val="en-US"/>
        </w:rPr>
        <w:t>in 200</w:t>
      </w:r>
      <w:r w:rsidR="00C14904">
        <w:rPr>
          <w:rFonts w:ascii="Arial" w:hAnsi="Arial" w:cs="Arial"/>
          <w:sz w:val="20"/>
          <w:szCs w:val="20"/>
          <w:lang w:val="en-US"/>
        </w:rPr>
        <w:t>9</w:t>
      </w:r>
      <w:r w:rsidR="00676809">
        <w:rPr>
          <w:rFonts w:ascii="Arial" w:hAnsi="Arial" w:cs="Arial"/>
          <w:sz w:val="20"/>
          <w:szCs w:val="20"/>
          <w:lang w:val="en-US"/>
        </w:rPr>
        <w:t xml:space="preserve"> with</w:t>
      </w:r>
      <w:r w:rsidR="00C14904">
        <w:rPr>
          <w:rFonts w:ascii="Arial" w:hAnsi="Arial" w:cs="Arial"/>
          <w:sz w:val="20"/>
          <w:szCs w:val="20"/>
          <w:lang w:val="en-US"/>
        </w:rPr>
        <w:t xml:space="preserve"> 84.80</w:t>
      </w:r>
      <w:r w:rsidR="00676809">
        <w:rPr>
          <w:rFonts w:ascii="Arial" w:hAnsi="Arial" w:cs="Arial"/>
          <w:sz w:val="20"/>
          <w:szCs w:val="20"/>
          <w:lang w:val="en-US"/>
        </w:rPr>
        <w:t>%</w:t>
      </w:r>
    </w:p>
    <w:p w:rsidR="00D97494" w:rsidRDefault="00D97494" w:rsidP="005C1C59">
      <w:pPr>
        <w:jc w:val="center"/>
        <w:rPr>
          <w:rFonts w:ascii="Arial" w:hAnsi="Arial" w:cs="Arial"/>
          <w:sz w:val="20"/>
          <w:szCs w:val="20"/>
          <w:lang w:val="en-US"/>
        </w:rPr>
      </w:pPr>
    </w:p>
    <w:p w:rsidR="00676809" w:rsidRDefault="00676809">
      <w:pPr>
        <w:jc w:val="center"/>
        <w:rPr>
          <w:rFonts w:ascii="Arial" w:hAnsi="Arial" w:cs="Arial"/>
          <w:sz w:val="10"/>
          <w:szCs w:val="10"/>
        </w:rPr>
      </w:pPr>
    </w:p>
    <w:p w:rsidR="008F61BD" w:rsidRDefault="008F61BD" w:rsidP="00C841CA">
      <w:pPr>
        <w:pBdr>
          <w:bottom w:val="single" w:sz="4" w:space="0" w:color="000000"/>
        </w:pBdr>
        <w:shd w:val="clear" w:color="auto" w:fill="E6E6E6"/>
        <w:jc w:val="center"/>
        <w:rPr>
          <w:rFonts w:ascii="Arial" w:hAnsi="Arial" w:cs="Arial"/>
          <w:b/>
          <w:smallCaps/>
          <w:sz w:val="20"/>
          <w:szCs w:val="20"/>
          <w:lang w:val="en-US"/>
        </w:rPr>
      </w:pPr>
      <w:r>
        <w:rPr>
          <w:rFonts w:ascii="Arial" w:hAnsi="Arial" w:cs="Arial"/>
          <w:b/>
          <w:smallCaps/>
          <w:sz w:val="20"/>
          <w:szCs w:val="20"/>
          <w:lang w:val="en-US"/>
        </w:rPr>
        <w:t xml:space="preserve"> Technology Ratings</w:t>
      </w:r>
    </w:p>
    <w:p w:rsidR="007C4A94" w:rsidRDefault="007C4A94" w:rsidP="008F61BD">
      <w:pPr>
        <w:ind w:left="720"/>
        <w:jc w:val="both"/>
        <w:rPr>
          <w:rFonts w:ascii="Arial" w:hAnsi="Arial" w:cs="Arial"/>
          <w:bCs/>
          <w:sz w:val="20"/>
          <w:szCs w:val="20"/>
        </w:rPr>
      </w:pPr>
    </w:p>
    <w:tbl>
      <w:tblPr>
        <w:tblW w:w="0" w:type="auto"/>
        <w:tblInd w:w="710" w:type="dxa"/>
        <w:tblLayout w:type="fixed"/>
        <w:tblLook w:val="0000" w:firstRow="0" w:lastRow="0" w:firstColumn="0" w:lastColumn="0" w:noHBand="0" w:noVBand="0"/>
      </w:tblPr>
      <w:tblGrid>
        <w:gridCol w:w="4695"/>
        <w:gridCol w:w="4074"/>
      </w:tblGrid>
      <w:tr w:rsidR="008F61BD" w:rsidTr="00713D05">
        <w:trPr>
          <w:trHeight w:val="253"/>
        </w:trPr>
        <w:tc>
          <w:tcPr>
            <w:tcW w:w="4695" w:type="dxa"/>
            <w:tcBorders>
              <w:top w:val="single" w:sz="4" w:space="0" w:color="000000"/>
              <w:left w:val="single" w:sz="4" w:space="0" w:color="000000"/>
              <w:bottom w:val="single" w:sz="4" w:space="0" w:color="000000"/>
            </w:tcBorders>
            <w:shd w:val="clear" w:color="auto" w:fill="auto"/>
          </w:tcPr>
          <w:p w:rsidR="008F61BD" w:rsidRDefault="008F61BD" w:rsidP="00713D05">
            <w:pPr>
              <w:snapToGrid w:val="0"/>
              <w:jc w:val="both"/>
              <w:rPr>
                <w:rFonts w:ascii="Arial" w:hAnsi="Arial" w:cs="Arial"/>
                <w:b/>
                <w:bCs/>
                <w:sz w:val="20"/>
                <w:szCs w:val="20"/>
              </w:rPr>
            </w:pPr>
            <w:r>
              <w:rPr>
                <w:rFonts w:ascii="Arial" w:hAnsi="Arial" w:cs="Arial"/>
                <w:b/>
                <w:bCs/>
                <w:sz w:val="20"/>
                <w:szCs w:val="20"/>
              </w:rPr>
              <w:t>Technology</w:t>
            </w:r>
          </w:p>
        </w:tc>
        <w:tc>
          <w:tcPr>
            <w:tcW w:w="4074" w:type="dxa"/>
            <w:tcBorders>
              <w:top w:val="single" w:sz="4" w:space="0" w:color="000000"/>
              <w:left w:val="single" w:sz="4" w:space="0" w:color="000000"/>
              <w:bottom w:val="single" w:sz="4" w:space="0" w:color="000000"/>
              <w:right w:val="single" w:sz="4" w:space="0" w:color="000000"/>
            </w:tcBorders>
            <w:shd w:val="clear" w:color="auto" w:fill="auto"/>
          </w:tcPr>
          <w:p w:rsidR="008F61BD" w:rsidRDefault="008F61BD" w:rsidP="00713D05">
            <w:pPr>
              <w:tabs>
                <w:tab w:val="left" w:pos="720"/>
              </w:tabs>
              <w:snapToGrid w:val="0"/>
              <w:jc w:val="both"/>
              <w:rPr>
                <w:rFonts w:ascii="Arial" w:hAnsi="Arial" w:cs="Arial"/>
                <w:b/>
                <w:bCs/>
                <w:sz w:val="20"/>
                <w:szCs w:val="20"/>
              </w:rPr>
            </w:pPr>
            <w:r>
              <w:rPr>
                <w:rFonts w:ascii="Arial" w:hAnsi="Arial" w:cs="Arial"/>
                <w:b/>
                <w:bCs/>
                <w:sz w:val="20"/>
                <w:szCs w:val="20"/>
              </w:rPr>
              <w:t>Rating (Out of 10)</w:t>
            </w:r>
          </w:p>
        </w:tc>
      </w:tr>
      <w:tr w:rsidR="00190217" w:rsidTr="00713D05">
        <w:trPr>
          <w:trHeight w:val="253"/>
        </w:trPr>
        <w:tc>
          <w:tcPr>
            <w:tcW w:w="4695" w:type="dxa"/>
            <w:tcBorders>
              <w:top w:val="single" w:sz="4" w:space="0" w:color="000000"/>
              <w:left w:val="single" w:sz="4" w:space="0" w:color="000000"/>
              <w:bottom w:val="single" w:sz="4" w:space="0" w:color="000000"/>
            </w:tcBorders>
            <w:shd w:val="clear" w:color="auto" w:fill="auto"/>
          </w:tcPr>
          <w:p w:rsidR="00190217" w:rsidRPr="007C4A94" w:rsidRDefault="007C4A94" w:rsidP="00713D05">
            <w:pPr>
              <w:snapToGrid w:val="0"/>
              <w:jc w:val="both"/>
              <w:rPr>
                <w:rFonts w:ascii="Arial" w:hAnsi="Arial" w:cs="Arial"/>
                <w:bCs/>
                <w:sz w:val="20"/>
                <w:szCs w:val="20"/>
              </w:rPr>
            </w:pPr>
            <w:r>
              <w:rPr>
                <w:rFonts w:ascii="Arial" w:hAnsi="Arial" w:cs="Arial"/>
                <w:sz w:val="20"/>
                <w:szCs w:val="20"/>
              </w:rPr>
              <w:t>Codeignitor</w:t>
            </w:r>
            <w:r w:rsidRPr="007C4A94">
              <w:rPr>
                <w:rFonts w:ascii="Arial" w:hAnsi="Arial" w:cs="Arial"/>
                <w:bCs/>
                <w:sz w:val="20"/>
                <w:szCs w:val="20"/>
              </w:rPr>
              <w:t>PHP, MySQL</w:t>
            </w:r>
            <w:r w:rsidR="002E7A18">
              <w:rPr>
                <w:rFonts w:ascii="Arial" w:hAnsi="Arial" w:cs="Arial"/>
                <w:bCs/>
                <w:sz w:val="20"/>
                <w:szCs w:val="20"/>
              </w:rPr>
              <w:t>, CSS, JQuery, JavaS</w:t>
            </w:r>
            <w:r w:rsidRPr="007C4A94">
              <w:rPr>
                <w:rFonts w:ascii="Arial" w:hAnsi="Arial" w:cs="Arial"/>
                <w:bCs/>
                <w:sz w:val="20"/>
                <w:szCs w:val="20"/>
              </w:rPr>
              <w:t>cript</w:t>
            </w:r>
            <w:r w:rsidR="00D34017">
              <w:rPr>
                <w:rFonts w:ascii="Arial" w:hAnsi="Arial" w:cs="Arial"/>
                <w:bCs/>
                <w:sz w:val="20"/>
                <w:szCs w:val="20"/>
              </w:rPr>
              <w:t>, Ajax</w:t>
            </w:r>
          </w:p>
        </w:tc>
        <w:tc>
          <w:tcPr>
            <w:tcW w:w="4074" w:type="dxa"/>
            <w:tcBorders>
              <w:top w:val="single" w:sz="4" w:space="0" w:color="000000"/>
              <w:left w:val="single" w:sz="4" w:space="0" w:color="000000"/>
              <w:bottom w:val="single" w:sz="4" w:space="0" w:color="000000"/>
              <w:right w:val="single" w:sz="4" w:space="0" w:color="000000"/>
            </w:tcBorders>
            <w:shd w:val="clear" w:color="auto" w:fill="auto"/>
          </w:tcPr>
          <w:p w:rsidR="00190217" w:rsidRPr="00AB79FE" w:rsidRDefault="007C4A94" w:rsidP="00713D05">
            <w:pPr>
              <w:tabs>
                <w:tab w:val="left" w:pos="720"/>
              </w:tabs>
              <w:snapToGrid w:val="0"/>
              <w:jc w:val="both"/>
              <w:rPr>
                <w:rFonts w:ascii="Arial" w:hAnsi="Arial" w:cs="Arial"/>
                <w:b/>
                <w:bCs/>
                <w:sz w:val="20"/>
                <w:szCs w:val="20"/>
              </w:rPr>
            </w:pPr>
            <w:r>
              <w:rPr>
                <w:rFonts w:ascii="Arial" w:hAnsi="Arial" w:cs="Arial"/>
                <w:bCs/>
                <w:sz w:val="20"/>
                <w:szCs w:val="20"/>
              </w:rPr>
              <w:t>7</w:t>
            </w:r>
            <w:r w:rsidR="00AB79FE">
              <w:rPr>
                <w:rFonts w:ascii="Arial" w:hAnsi="Arial" w:cs="Arial"/>
                <w:b/>
                <w:bCs/>
                <w:sz w:val="20"/>
                <w:szCs w:val="20"/>
              </w:rPr>
              <w:t>(Primary skill)</w:t>
            </w:r>
          </w:p>
        </w:tc>
      </w:tr>
      <w:tr w:rsidR="0019519D" w:rsidTr="00713D05">
        <w:trPr>
          <w:trHeight w:val="253"/>
        </w:trPr>
        <w:tc>
          <w:tcPr>
            <w:tcW w:w="4695" w:type="dxa"/>
            <w:tcBorders>
              <w:top w:val="single" w:sz="4" w:space="0" w:color="000000"/>
              <w:left w:val="single" w:sz="4" w:space="0" w:color="000000"/>
              <w:bottom w:val="single" w:sz="4" w:space="0" w:color="000000"/>
            </w:tcBorders>
            <w:shd w:val="clear" w:color="auto" w:fill="auto"/>
          </w:tcPr>
          <w:p w:rsidR="0019519D" w:rsidRDefault="007C4A94" w:rsidP="0007562E">
            <w:pPr>
              <w:tabs>
                <w:tab w:val="left" w:pos="720"/>
              </w:tabs>
              <w:snapToGrid w:val="0"/>
              <w:rPr>
                <w:rFonts w:ascii="Arial" w:hAnsi="Arial" w:cs="Arial"/>
                <w:sz w:val="20"/>
                <w:szCs w:val="20"/>
              </w:rPr>
            </w:pPr>
            <w:r>
              <w:rPr>
                <w:rFonts w:ascii="Arial" w:hAnsi="Arial" w:cs="Arial"/>
                <w:sz w:val="20"/>
                <w:szCs w:val="20"/>
              </w:rPr>
              <w:t>Android</w:t>
            </w:r>
          </w:p>
        </w:tc>
        <w:tc>
          <w:tcPr>
            <w:tcW w:w="4074" w:type="dxa"/>
            <w:tcBorders>
              <w:top w:val="single" w:sz="4" w:space="0" w:color="000000"/>
              <w:left w:val="single" w:sz="4" w:space="0" w:color="000000"/>
              <w:bottom w:val="single" w:sz="4" w:space="0" w:color="000000"/>
              <w:right w:val="single" w:sz="4" w:space="0" w:color="000000"/>
            </w:tcBorders>
            <w:shd w:val="clear" w:color="auto" w:fill="auto"/>
          </w:tcPr>
          <w:p w:rsidR="0019519D" w:rsidRDefault="002F0107" w:rsidP="0019519D">
            <w:pPr>
              <w:snapToGrid w:val="0"/>
              <w:jc w:val="both"/>
              <w:rPr>
                <w:rFonts w:ascii="Arial" w:hAnsi="Arial" w:cs="Arial"/>
                <w:bCs/>
                <w:sz w:val="20"/>
                <w:szCs w:val="20"/>
              </w:rPr>
            </w:pPr>
            <w:r>
              <w:rPr>
                <w:rFonts w:ascii="Arial" w:hAnsi="Arial" w:cs="Arial"/>
                <w:b/>
                <w:bCs/>
                <w:sz w:val="20"/>
                <w:szCs w:val="20"/>
              </w:rPr>
              <w:t>2</w:t>
            </w:r>
            <w:r w:rsidR="007C4A94">
              <w:rPr>
                <w:rFonts w:ascii="Arial" w:hAnsi="Arial" w:cs="Arial"/>
                <w:b/>
                <w:bCs/>
                <w:sz w:val="20"/>
                <w:szCs w:val="20"/>
              </w:rPr>
              <w:t>(Secondary skill)</w:t>
            </w:r>
          </w:p>
        </w:tc>
      </w:tr>
    </w:tbl>
    <w:p w:rsidR="00713D05" w:rsidRDefault="00713D05" w:rsidP="00713D05">
      <w:pPr>
        <w:ind w:left="720"/>
        <w:rPr>
          <w:rFonts w:ascii="Arial" w:hAnsi="Arial" w:cs="Arial"/>
          <w:sz w:val="10"/>
          <w:szCs w:val="10"/>
          <w:lang w:val="en-US"/>
        </w:rPr>
      </w:pPr>
    </w:p>
    <w:p w:rsidR="00D97494" w:rsidRDefault="00D97494" w:rsidP="00713D05">
      <w:pPr>
        <w:ind w:left="720"/>
        <w:rPr>
          <w:rFonts w:ascii="Arial" w:hAnsi="Arial" w:cs="Arial"/>
          <w:sz w:val="10"/>
          <w:szCs w:val="10"/>
          <w:lang w:val="en-US"/>
        </w:rPr>
      </w:pPr>
    </w:p>
    <w:p w:rsidR="00D97494" w:rsidRDefault="00D97494" w:rsidP="00713D05">
      <w:pPr>
        <w:ind w:left="720"/>
        <w:rPr>
          <w:rFonts w:ascii="Arial" w:hAnsi="Arial" w:cs="Arial"/>
          <w:sz w:val="10"/>
          <w:szCs w:val="10"/>
          <w:lang w:val="en-US"/>
        </w:rPr>
      </w:pPr>
    </w:p>
    <w:p w:rsidR="007C4A94" w:rsidRDefault="007C4A94" w:rsidP="00713D05">
      <w:pPr>
        <w:ind w:left="720"/>
        <w:rPr>
          <w:rFonts w:ascii="Arial" w:hAnsi="Arial" w:cs="Arial"/>
          <w:sz w:val="10"/>
          <w:szCs w:val="10"/>
          <w:lang w:val="en-US"/>
        </w:rPr>
      </w:pPr>
    </w:p>
    <w:p w:rsidR="00713D05" w:rsidRDefault="00713D05" w:rsidP="00713D05">
      <w:pPr>
        <w:pBdr>
          <w:bottom w:val="single" w:sz="4" w:space="0" w:color="000000"/>
        </w:pBdr>
        <w:shd w:val="clear" w:color="auto" w:fill="E6E6E6"/>
        <w:jc w:val="center"/>
        <w:rPr>
          <w:rFonts w:ascii="Arial" w:hAnsi="Arial" w:cs="Arial"/>
          <w:sz w:val="10"/>
          <w:szCs w:val="10"/>
        </w:rPr>
      </w:pPr>
    </w:p>
    <w:p w:rsidR="00713D05" w:rsidRDefault="00713D05" w:rsidP="00713D05">
      <w:pPr>
        <w:pBdr>
          <w:bottom w:val="single" w:sz="4" w:space="0" w:color="000000"/>
        </w:pBdr>
        <w:shd w:val="clear" w:color="auto" w:fill="E6E6E6"/>
        <w:jc w:val="center"/>
        <w:rPr>
          <w:rFonts w:ascii="Arial" w:hAnsi="Arial" w:cs="Arial"/>
          <w:b/>
          <w:smallCaps/>
          <w:sz w:val="20"/>
          <w:szCs w:val="20"/>
          <w:lang w:val="en-US"/>
        </w:rPr>
      </w:pPr>
      <w:r>
        <w:rPr>
          <w:rFonts w:ascii="Arial" w:hAnsi="Arial" w:cs="Arial"/>
          <w:b/>
          <w:smallCaps/>
          <w:sz w:val="20"/>
          <w:szCs w:val="20"/>
          <w:lang w:val="en-US"/>
        </w:rPr>
        <w:t>Personal Details</w:t>
      </w:r>
    </w:p>
    <w:p w:rsidR="007C4A94" w:rsidRDefault="007C4A94" w:rsidP="00713D05">
      <w:pPr>
        <w:rPr>
          <w:rFonts w:ascii="Arial" w:hAnsi="Arial" w:cs="Arial"/>
          <w:bCs/>
          <w:sz w:val="20"/>
          <w:szCs w:val="20"/>
          <w:lang w:val="en-US"/>
        </w:rPr>
      </w:pPr>
    </w:p>
    <w:p w:rsidR="00713D05" w:rsidRDefault="007C4A94" w:rsidP="00713D05">
      <w:pPr>
        <w:rPr>
          <w:rFonts w:ascii="Arial" w:hAnsi="Arial" w:cs="Arial"/>
          <w:bCs/>
          <w:sz w:val="20"/>
          <w:szCs w:val="20"/>
          <w:lang w:val="en-US"/>
        </w:rPr>
      </w:pPr>
      <w:r>
        <w:rPr>
          <w:rFonts w:ascii="Arial" w:hAnsi="Arial" w:cs="Arial"/>
          <w:bCs/>
          <w:sz w:val="20"/>
          <w:szCs w:val="20"/>
          <w:lang w:val="en-US"/>
        </w:rPr>
        <w:t xml:space="preserve">Date of Birth: </w:t>
      </w:r>
      <w:r>
        <w:rPr>
          <w:rFonts w:ascii="Arial" w:hAnsi="Arial" w:cs="Arial"/>
          <w:bCs/>
          <w:sz w:val="20"/>
          <w:szCs w:val="20"/>
          <w:lang w:val="en-US"/>
        </w:rPr>
        <w:tab/>
      </w:r>
      <w:r>
        <w:rPr>
          <w:rFonts w:ascii="Arial" w:hAnsi="Arial" w:cs="Arial"/>
          <w:bCs/>
          <w:sz w:val="20"/>
          <w:szCs w:val="20"/>
          <w:lang w:val="en-US"/>
        </w:rPr>
        <w:tab/>
      </w:r>
      <w:r w:rsidR="00C14904">
        <w:rPr>
          <w:rFonts w:ascii="Arial" w:hAnsi="Arial" w:cs="Arial"/>
          <w:bCs/>
          <w:sz w:val="20"/>
          <w:szCs w:val="20"/>
          <w:lang w:val="en-US"/>
        </w:rPr>
        <w:t>25</w:t>
      </w:r>
      <w:r w:rsidR="00C14904" w:rsidRPr="00C14904">
        <w:rPr>
          <w:rFonts w:ascii="Arial" w:hAnsi="Arial" w:cs="Arial"/>
          <w:bCs/>
          <w:sz w:val="20"/>
          <w:szCs w:val="20"/>
          <w:vertAlign w:val="superscript"/>
          <w:lang w:val="en-US"/>
        </w:rPr>
        <w:t>th</w:t>
      </w:r>
      <w:r w:rsidR="00C14904">
        <w:rPr>
          <w:rFonts w:ascii="Arial" w:hAnsi="Arial" w:cs="Arial"/>
          <w:bCs/>
          <w:sz w:val="20"/>
          <w:szCs w:val="20"/>
          <w:lang w:val="en-US"/>
        </w:rPr>
        <w:t xml:space="preserve"> sep 1993</w:t>
      </w:r>
    </w:p>
    <w:p w:rsidR="00713D05" w:rsidRDefault="00713D05" w:rsidP="00713D05">
      <w:pPr>
        <w:rPr>
          <w:rFonts w:ascii="Arial" w:hAnsi="Arial" w:cs="Arial"/>
          <w:sz w:val="20"/>
          <w:szCs w:val="20"/>
          <w:lang w:val="en-US"/>
        </w:rPr>
      </w:pPr>
      <w:r>
        <w:rPr>
          <w:rFonts w:ascii="Arial" w:hAnsi="Arial" w:cs="Arial"/>
          <w:bCs/>
          <w:sz w:val="20"/>
          <w:szCs w:val="20"/>
          <w:lang w:val="en-US"/>
        </w:rPr>
        <w:t xml:space="preserve">Languages Known: </w:t>
      </w:r>
      <w:r>
        <w:rPr>
          <w:rFonts w:ascii="Arial" w:hAnsi="Arial" w:cs="Arial"/>
          <w:bCs/>
          <w:sz w:val="20"/>
          <w:szCs w:val="20"/>
          <w:lang w:val="en-US"/>
        </w:rPr>
        <w:tab/>
      </w:r>
      <w:r w:rsidR="003C24E1">
        <w:rPr>
          <w:rFonts w:ascii="Arial" w:hAnsi="Arial" w:cs="Arial"/>
          <w:sz w:val="20"/>
          <w:szCs w:val="20"/>
          <w:lang w:val="en-US"/>
        </w:rPr>
        <w:t>English, Kannada, Hindi</w:t>
      </w:r>
      <w:r w:rsidR="007C4A94">
        <w:rPr>
          <w:rFonts w:ascii="Arial" w:hAnsi="Arial" w:cs="Arial"/>
          <w:sz w:val="20"/>
          <w:szCs w:val="20"/>
          <w:lang w:val="en-US"/>
        </w:rPr>
        <w:t>.</w:t>
      </w:r>
    </w:p>
    <w:p w:rsidR="007C4A94" w:rsidRDefault="007C4A94" w:rsidP="00C14904">
      <w:pPr>
        <w:rPr>
          <w:rFonts w:ascii="Arial" w:hAnsi="Arial" w:cs="Arial"/>
          <w:sz w:val="20"/>
          <w:szCs w:val="20"/>
          <w:lang w:val="en-US"/>
        </w:rPr>
      </w:pPr>
      <w:r>
        <w:rPr>
          <w:rFonts w:ascii="Arial" w:hAnsi="Arial" w:cs="Arial"/>
          <w:sz w:val="20"/>
          <w:szCs w:val="20"/>
          <w:lang w:val="en-US"/>
        </w:rPr>
        <w:t xml:space="preserve">Permanent Address: </w:t>
      </w:r>
      <w:r>
        <w:rPr>
          <w:rFonts w:ascii="Arial" w:hAnsi="Arial" w:cs="Arial"/>
          <w:sz w:val="20"/>
          <w:szCs w:val="20"/>
          <w:lang w:val="en-US"/>
        </w:rPr>
        <w:tab/>
      </w:r>
      <w:r w:rsidR="00C14904">
        <w:rPr>
          <w:rFonts w:ascii="Arial" w:hAnsi="Arial" w:cs="Arial"/>
          <w:sz w:val="20"/>
          <w:szCs w:val="20"/>
          <w:lang w:val="en-US"/>
        </w:rPr>
        <w:t>“VIPRA”, #30, 9</w:t>
      </w:r>
      <w:r w:rsidR="00C14904" w:rsidRPr="00C14904">
        <w:rPr>
          <w:rFonts w:ascii="Arial" w:hAnsi="Arial" w:cs="Arial"/>
          <w:sz w:val="20"/>
          <w:szCs w:val="20"/>
          <w:vertAlign w:val="superscript"/>
          <w:lang w:val="en-US"/>
        </w:rPr>
        <w:t>th</w:t>
      </w:r>
      <w:r w:rsidR="00C14904">
        <w:rPr>
          <w:rFonts w:ascii="Arial" w:hAnsi="Arial" w:cs="Arial"/>
          <w:sz w:val="20"/>
          <w:szCs w:val="20"/>
          <w:lang w:val="en-US"/>
        </w:rPr>
        <w:t xml:space="preserve"> cross, 3</w:t>
      </w:r>
      <w:r w:rsidR="00C14904" w:rsidRPr="00C14904">
        <w:rPr>
          <w:rFonts w:ascii="Arial" w:hAnsi="Arial" w:cs="Arial"/>
          <w:sz w:val="20"/>
          <w:szCs w:val="20"/>
          <w:vertAlign w:val="superscript"/>
          <w:lang w:val="en-US"/>
        </w:rPr>
        <w:t>rd</w:t>
      </w:r>
      <w:r w:rsidR="00C14904">
        <w:rPr>
          <w:rFonts w:ascii="Arial" w:hAnsi="Arial" w:cs="Arial"/>
          <w:sz w:val="20"/>
          <w:szCs w:val="20"/>
          <w:lang w:val="en-US"/>
        </w:rPr>
        <w:t xml:space="preserve"> block, Thyagaraj nagar, Bangalore-560028</w:t>
      </w:r>
    </w:p>
    <w:p w:rsidR="00713D05" w:rsidRDefault="00713D05" w:rsidP="00C70861">
      <w:pPr>
        <w:ind w:left="2160" w:hanging="2160"/>
        <w:rPr>
          <w:rFonts w:ascii="Arial" w:hAnsi="Arial" w:cs="Arial"/>
          <w:sz w:val="20"/>
          <w:szCs w:val="20"/>
          <w:lang w:val="en-US"/>
        </w:rPr>
      </w:pPr>
      <w:r>
        <w:rPr>
          <w:rFonts w:ascii="Arial" w:hAnsi="Arial" w:cs="Arial"/>
          <w:sz w:val="20"/>
          <w:szCs w:val="20"/>
        </w:rPr>
        <w:t>Hobbies:</w:t>
      </w:r>
      <w:r>
        <w:rPr>
          <w:rFonts w:ascii="Arial" w:hAnsi="Arial" w:cs="Arial"/>
          <w:sz w:val="20"/>
          <w:szCs w:val="20"/>
        </w:rPr>
        <w:tab/>
      </w:r>
      <w:r w:rsidR="003C24E1">
        <w:rPr>
          <w:rFonts w:ascii="Arial" w:hAnsi="Arial" w:cs="Arial"/>
          <w:sz w:val="20"/>
          <w:szCs w:val="20"/>
        </w:rPr>
        <w:t xml:space="preserve">Playing Games, </w:t>
      </w:r>
      <w:r>
        <w:rPr>
          <w:rFonts w:ascii="Arial" w:hAnsi="Arial" w:cs="Arial"/>
          <w:sz w:val="20"/>
          <w:szCs w:val="20"/>
        </w:rPr>
        <w:t>Watching Movies, Listening to Music</w:t>
      </w:r>
      <w:r w:rsidR="00C14904">
        <w:rPr>
          <w:rFonts w:ascii="Arial" w:hAnsi="Arial" w:cs="Arial"/>
          <w:sz w:val="20"/>
          <w:szCs w:val="20"/>
        </w:rPr>
        <w:t>,Cooking</w:t>
      </w:r>
    </w:p>
    <w:p w:rsidR="000966B5" w:rsidRDefault="000966B5" w:rsidP="000966B5">
      <w:pPr>
        <w:tabs>
          <w:tab w:val="left" w:pos="720"/>
        </w:tabs>
        <w:rPr>
          <w:rFonts w:ascii="Arial" w:hAnsi="Arial" w:cs="Arial"/>
          <w:sz w:val="10"/>
          <w:szCs w:val="10"/>
          <w:lang w:val="en-US"/>
        </w:rPr>
      </w:pPr>
    </w:p>
    <w:p w:rsidR="00D97494" w:rsidRDefault="00D97494" w:rsidP="000966B5">
      <w:pPr>
        <w:tabs>
          <w:tab w:val="left" w:pos="720"/>
        </w:tabs>
        <w:rPr>
          <w:rFonts w:ascii="Arial" w:hAnsi="Arial" w:cs="Arial"/>
          <w:sz w:val="10"/>
          <w:szCs w:val="10"/>
          <w:lang w:val="en-US"/>
        </w:rPr>
      </w:pPr>
    </w:p>
    <w:p w:rsidR="00D97494" w:rsidRDefault="00D97494" w:rsidP="000966B5">
      <w:pPr>
        <w:tabs>
          <w:tab w:val="left" w:pos="720"/>
        </w:tabs>
        <w:rPr>
          <w:rFonts w:ascii="Arial" w:hAnsi="Arial" w:cs="Arial"/>
          <w:sz w:val="10"/>
          <w:szCs w:val="10"/>
          <w:lang w:val="en-US"/>
        </w:rPr>
      </w:pPr>
    </w:p>
    <w:p w:rsidR="000966B5" w:rsidRDefault="000966B5" w:rsidP="000966B5">
      <w:pPr>
        <w:pBdr>
          <w:bottom w:val="single" w:sz="4" w:space="0" w:color="000000"/>
        </w:pBdr>
        <w:shd w:val="clear" w:color="auto" w:fill="E6E6E6"/>
        <w:jc w:val="center"/>
        <w:rPr>
          <w:rFonts w:ascii="Arial" w:hAnsi="Arial" w:cs="Arial"/>
          <w:b/>
          <w:smallCaps/>
          <w:sz w:val="20"/>
          <w:szCs w:val="20"/>
          <w:lang w:val="en-US"/>
        </w:rPr>
      </w:pPr>
      <w:r>
        <w:rPr>
          <w:rFonts w:ascii="Arial" w:hAnsi="Arial" w:cs="Arial"/>
          <w:b/>
          <w:smallCaps/>
          <w:sz w:val="20"/>
          <w:szCs w:val="20"/>
          <w:lang w:val="en-US"/>
        </w:rPr>
        <w:t>Work Experience</w:t>
      </w:r>
    </w:p>
    <w:p w:rsidR="00BD0DB6" w:rsidRPr="009A3881" w:rsidRDefault="00BD0DB6" w:rsidP="00BD0DB6">
      <w:pPr>
        <w:tabs>
          <w:tab w:val="left" w:pos="120"/>
        </w:tabs>
        <w:rPr>
          <w:rFonts w:ascii="Arial" w:hAnsi="Arial" w:cs="Arial"/>
          <w:b/>
          <w:bCs/>
          <w:color w:val="0000FF"/>
          <w:sz w:val="20"/>
          <w:szCs w:val="20"/>
          <w:u w:val="single"/>
          <w:lang w:val="en-US"/>
        </w:rPr>
      </w:pPr>
    </w:p>
    <w:p w:rsidR="00BD0DB6" w:rsidRPr="00C841CA" w:rsidRDefault="008F12F3" w:rsidP="00BD0DB6">
      <w:pPr>
        <w:tabs>
          <w:tab w:val="left" w:pos="120"/>
        </w:tabs>
        <w:rPr>
          <w:rFonts w:ascii="Arial" w:hAnsi="Arial" w:cs="Arial"/>
          <w:b/>
          <w:bCs/>
          <w:color w:val="0000FF"/>
          <w:sz w:val="20"/>
          <w:szCs w:val="20"/>
          <w:u w:val="single"/>
          <w:lang w:val="en-US"/>
        </w:rPr>
      </w:pPr>
      <w:r>
        <w:rPr>
          <w:rFonts w:ascii="Arial" w:hAnsi="Arial" w:cs="Arial"/>
          <w:b/>
          <w:bCs/>
          <w:color w:val="0000FF"/>
          <w:sz w:val="20"/>
          <w:szCs w:val="20"/>
          <w:u w:val="single"/>
          <w:lang w:val="en-US"/>
        </w:rPr>
        <w:t>Cisco (Feb</w:t>
      </w:r>
      <w:r w:rsidR="00BD0DB6">
        <w:rPr>
          <w:rFonts w:ascii="Arial" w:hAnsi="Arial" w:cs="Arial"/>
          <w:b/>
          <w:bCs/>
          <w:color w:val="0000FF"/>
          <w:sz w:val="20"/>
          <w:szCs w:val="20"/>
          <w:u w:val="single"/>
          <w:lang w:val="en-US"/>
        </w:rPr>
        <w:t xml:space="preserve"> 2017 – Till now) – Software Engineer</w:t>
      </w:r>
    </w:p>
    <w:p w:rsidR="00BD0DB6" w:rsidRDefault="00BD0DB6" w:rsidP="00BD0DB6">
      <w:pPr>
        <w:tabs>
          <w:tab w:val="left" w:pos="120"/>
        </w:tabs>
        <w:rPr>
          <w:rFonts w:ascii="Arial" w:hAnsi="Arial" w:cs="Arial"/>
          <w:b/>
          <w:bCs/>
          <w:color w:val="000000"/>
          <w:sz w:val="20"/>
          <w:szCs w:val="20"/>
          <w:lang w:val="en-US"/>
        </w:rPr>
      </w:pPr>
      <w:r>
        <w:rPr>
          <w:rFonts w:ascii="Arial" w:hAnsi="Arial" w:cs="Arial"/>
          <w:b/>
          <w:bCs/>
          <w:color w:val="000000"/>
          <w:sz w:val="20"/>
          <w:szCs w:val="20"/>
          <w:lang w:val="en-US"/>
        </w:rPr>
        <w:t>Key Deliverables:</w:t>
      </w:r>
    </w:p>
    <w:p w:rsidR="00BD0DB6" w:rsidRDefault="00BD0DB6" w:rsidP="00BD0DB6">
      <w:pPr>
        <w:numPr>
          <w:ilvl w:val="0"/>
          <w:numId w:val="2"/>
        </w:numPr>
        <w:tabs>
          <w:tab w:val="left" w:pos="720"/>
        </w:tabs>
        <w:jc w:val="both"/>
        <w:rPr>
          <w:rFonts w:ascii="Arial" w:hAnsi="Arial" w:cs="Arial"/>
          <w:bCs/>
          <w:color w:val="000000"/>
          <w:sz w:val="20"/>
          <w:szCs w:val="20"/>
          <w:lang w:val="en-US"/>
        </w:rPr>
      </w:pPr>
      <w:r>
        <w:rPr>
          <w:rFonts w:ascii="Arial" w:hAnsi="Arial" w:cs="Arial"/>
          <w:bCs/>
          <w:color w:val="000000"/>
          <w:sz w:val="20"/>
          <w:szCs w:val="20"/>
        </w:rPr>
        <w:t xml:space="preserve">Web application enhancement, maintenance and support activities. </w:t>
      </w:r>
    </w:p>
    <w:p w:rsidR="00BD0DB6" w:rsidRDefault="00BD0DB6" w:rsidP="00BD0DB6">
      <w:pPr>
        <w:tabs>
          <w:tab w:val="left" w:pos="720"/>
        </w:tabs>
        <w:ind w:left="720"/>
        <w:jc w:val="both"/>
        <w:rPr>
          <w:rFonts w:ascii="Arial" w:hAnsi="Arial" w:cs="Arial"/>
          <w:bCs/>
          <w:sz w:val="20"/>
          <w:szCs w:val="20"/>
        </w:rPr>
      </w:pPr>
    </w:p>
    <w:p w:rsidR="00BD0DB6" w:rsidRPr="00023106" w:rsidRDefault="00BD0DB6" w:rsidP="00BD0DB6">
      <w:pPr>
        <w:tabs>
          <w:tab w:val="left" w:pos="720"/>
        </w:tabs>
        <w:ind w:left="720"/>
        <w:jc w:val="both"/>
        <w:rPr>
          <w:rFonts w:ascii="Arial" w:hAnsi="Arial" w:cs="Arial"/>
          <w:bCs/>
          <w:sz w:val="20"/>
          <w:szCs w:val="20"/>
        </w:rPr>
      </w:pPr>
    </w:p>
    <w:p w:rsidR="00BD0DB6" w:rsidRDefault="008F12F3" w:rsidP="00BD0DB6">
      <w:pPr>
        <w:pStyle w:val="Heading9"/>
        <w:numPr>
          <w:ilvl w:val="0"/>
          <w:numId w:val="29"/>
        </w:numPr>
        <w:rPr>
          <w:rFonts w:ascii="Arial" w:hAnsi="Arial" w:cs="Arial"/>
          <w:color w:val="000080"/>
        </w:rPr>
      </w:pPr>
      <w:r>
        <w:rPr>
          <w:rFonts w:ascii="Arial" w:hAnsi="Arial" w:cs="Arial"/>
          <w:color w:val="000080"/>
        </w:rPr>
        <w:t>Cisco Prime I</w:t>
      </w:r>
      <w:r w:rsidR="00BD0DB6">
        <w:rPr>
          <w:rFonts w:ascii="Arial" w:hAnsi="Arial" w:cs="Arial"/>
          <w:color w:val="000080"/>
        </w:rPr>
        <w:t xml:space="preserve">nfrastructure –Web Application – Role: Developer / System testing </w:t>
      </w:r>
    </w:p>
    <w:p w:rsidR="00BD0DB6" w:rsidRPr="00023106" w:rsidRDefault="00BD0DB6" w:rsidP="00BD0DB6"/>
    <w:p w:rsidR="00BD0DB6" w:rsidRPr="00950DE8" w:rsidRDefault="00BD0DB6" w:rsidP="00BD0DB6">
      <w:pPr>
        <w:pStyle w:val="Heading9"/>
        <w:rPr>
          <w:rFonts w:ascii="Arial" w:hAnsi="Arial" w:cs="Arial"/>
          <w:b w:val="0"/>
          <w:bCs w:val="0"/>
        </w:rPr>
      </w:pPr>
      <w:r>
        <w:rPr>
          <w:rFonts w:ascii="Arial" w:hAnsi="Arial" w:cs="Arial"/>
        </w:rPr>
        <w:t>Responsibility:</w:t>
      </w:r>
    </w:p>
    <w:p w:rsidR="00BD0DB6" w:rsidRDefault="00BD0DB6" w:rsidP="00BD0DB6">
      <w:pPr>
        <w:numPr>
          <w:ilvl w:val="0"/>
          <w:numId w:val="2"/>
        </w:numPr>
        <w:tabs>
          <w:tab w:val="left" w:pos="720"/>
        </w:tabs>
        <w:ind w:left="720"/>
        <w:jc w:val="both"/>
        <w:rPr>
          <w:rFonts w:ascii="Arial" w:hAnsi="Arial" w:cs="Arial"/>
          <w:bCs/>
          <w:color w:val="000000"/>
          <w:sz w:val="20"/>
          <w:szCs w:val="20"/>
          <w:lang w:val="en-US"/>
        </w:rPr>
      </w:pPr>
      <w:r>
        <w:rPr>
          <w:rFonts w:ascii="Arial" w:hAnsi="Arial" w:cs="Arial"/>
          <w:bCs/>
          <w:color w:val="000000"/>
          <w:sz w:val="20"/>
          <w:szCs w:val="20"/>
          <w:lang w:val="en-US"/>
        </w:rPr>
        <w:t xml:space="preserve">Enhancement and maintenance work of existing issues and new additional feature plugins for an existing in-house web application. </w:t>
      </w:r>
    </w:p>
    <w:p w:rsidR="00BD0DB6" w:rsidRPr="00A1246D" w:rsidRDefault="00BD0DB6" w:rsidP="00BD0DB6">
      <w:pPr>
        <w:tabs>
          <w:tab w:val="left" w:pos="720"/>
        </w:tabs>
        <w:jc w:val="both"/>
        <w:rPr>
          <w:rFonts w:ascii="Arial" w:hAnsi="Arial" w:cs="Arial"/>
          <w:bCs/>
          <w:color w:val="000000"/>
          <w:sz w:val="20"/>
          <w:szCs w:val="20"/>
          <w:lang w:val="en-US"/>
        </w:rPr>
      </w:pPr>
    </w:p>
    <w:p w:rsidR="00BD0DB6" w:rsidRDefault="00BD0DB6" w:rsidP="00BD0DB6">
      <w:pPr>
        <w:jc w:val="both"/>
        <w:rPr>
          <w:rFonts w:ascii="Arial" w:hAnsi="Arial" w:cs="Arial"/>
          <w:b/>
          <w:bCs/>
          <w:sz w:val="20"/>
          <w:szCs w:val="20"/>
        </w:rPr>
      </w:pPr>
      <w:r>
        <w:rPr>
          <w:rFonts w:ascii="Arial" w:hAnsi="Arial" w:cs="Arial"/>
          <w:b/>
          <w:bCs/>
          <w:sz w:val="20"/>
          <w:szCs w:val="20"/>
        </w:rPr>
        <w:lastRenderedPageBreak/>
        <w:t>Description:</w:t>
      </w:r>
    </w:p>
    <w:p w:rsidR="00BD0DB6" w:rsidRDefault="00BD0DB6" w:rsidP="00BD0DB6">
      <w:pPr>
        <w:tabs>
          <w:tab w:val="left" w:pos="720"/>
        </w:tabs>
        <w:ind w:left="720"/>
        <w:jc w:val="both"/>
        <w:rPr>
          <w:rFonts w:ascii="Arial" w:hAnsi="Arial" w:cs="Arial"/>
          <w:bCs/>
          <w:color w:val="000000"/>
          <w:sz w:val="20"/>
          <w:szCs w:val="20"/>
          <w:lang w:val="en-US"/>
        </w:rPr>
      </w:pPr>
      <w:r>
        <w:rPr>
          <w:rFonts w:ascii="Arial" w:hAnsi="Arial" w:cs="Arial"/>
          <w:bCs/>
          <w:color w:val="000000"/>
          <w:sz w:val="20"/>
          <w:szCs w:val="20"/>
          <w:lang w:val="en-US"/>
        </w:rPr>
        <w:t xml:space="preserve">An In-house application which captures the details from routers and laches. </w:t>
      </w:r>
    </w:p>
    <w:p w:rsidR="00BD0DB6" w:rsidRPr="00267EF4" w:rsidRDefault="008F12F3" w:rsidP="00BD0DB6">
      <w:pPr>
        <w:tabs>
          <w:tab w:val="left" w:pos="720"/>
        </w:tabs>
        <w:ind w:left="720"/>
        <w:jc w:val="both"/>
        <w:rPr>
          <w:rFonts w:ascii="Arial" w:hAnsi="Arial" w:cs="Arial"/>
          <w:bCs/>
          <w:color w:val="000000"/>
          <w:sz w:val="20"/>
          <w:szCs w:val="20"/>
          <w:lang w:val="en-US"/>
        </w:rPr>
      </w:pPr>
      <w:r w:rsidRPr="008F12F3">
        <w:rPr>
          <w:rFonts w:ascii="Arial" w:hAnsi="Arial" w:cs="Arial"/>
          <w:b/>
          <w:bCs/>
          <w:color w:val="222222"/>
          <w:sz w:val="20"/>
          <w:szCs w:val="20"/>
          <w:shd w:val="clear" w:color="auto" w:fill="FFFFFF"/>
        </w:rPr>
        <w:t>Cisco Prime Infrastructure</w:t>
      </w:r>
      <w:r w:rsidRPr="008F12F3">
        <w:rPr>
          <w:rStyle w:val="apple-converted-space"/>
          <w:rFonts w:ascii="Arial" w:hAnsi="Arial" w:cs="Arial"/>
          <w:color w:val="222222"/>
          <w:sz w:val="20"/>
          <w:szCs w:val="20"/>
          <w:shd w:val="clear" w:color="auto" w:fill="FFFFFF"/>
        </w:rPr>
        <w:t> </w:t>
      </w:r>
      <w:r w:rsidRPr="008F12F3">
        <w:rPr>
          <w:rFonts w:ascii="Arial" w:hAnsi="Arial" w:cs="Arial"/>
          <w:color w:val="222222"/>
          <w:sz w:val="20"/>
          <w:szCs w:val="20"/>
          <w:shd w:val="clear" w:color="auto" w:fill="FFFFFF"/>
        </w:rPr>
        <w:t>provides complete lifecycle management of converged wired and wireless networks. It integrates</w:t>
      </w:r>
      <w:r w:rsidRPr="008F12F3">
        <w:rPr>
          <w:rStyle w:val="apple-converted-space"/>
          <w:rFonts w:ascii="Arial" w:hAnsi="Arial" w:cs="Arial"/>
          <w:color w:val="222222"/>
          <w:sz w:val="20"/>
          <w:szCs w:val="20"/>
          <w:shd w:val="clear" w:color="auto" w:fill="FFFFFF"/>
        </w:rPr>
        <w:t> </w:t>
      </w:r>
      <w:r w:rsidRPr="008F12F3">
        <w:rPr>
          <w:rFonts w:ascii="Arial" w:hAnsi="Arial" w:cs="Arial"/>
          <w:b/>
          <w:bCs/>
          <w:color w:val="222222"/>
          <w:sz w:val="20"/>
          <w:szCs w:val="20"/>
          <w:shd w:val="clear" w:color="auto" w:fill="FFFFFF"/>
        </w:rPr>
        <w:t>Cisco Prime</w:t>
      </w:r>
      <w:r w:rsidRPr="008F12F3">
        <w:rPr>
          <w:rStyle w:val="apple-converted-space"/>
          <w:rFonts w:ascii="Arial" w:hAnsi="Arial" w:cs="Arial"/>
          <w:color w:val="222222"/>
          <w:sz w:val="20"/>
          <w:szCs w:val="20"/>
          <w:shd w:val="clear" w:color="auto" w:fill="FFFFFF"/>
        </w:rPr>
        <w:t> </w:t>
      </w:r>
      <w:r w:rsidRPr="008F12F3">
        <w:rPr>
          <w:rFonts w:ascii="Arial" w:hAnsi="Arial" w:cs="Arial"/>
          <w:color w:val="222222"/>
          <w:sz w:val="20"/>
          <w:szCs w:val="20"/>
          <w:shd w:val="clear" w:color="auto" w:fill="FFFFFF"/>
        </w:rPr>
        <w:t>LAN Management Solutions (LMS) and</w:t>
      </w:r>
      <w:r w:rsidRPr="008F12F3">
        <w:rPr>
          <w:rStyle w:val="apple-converted-space"/>
          <w:rFonts w:ascii="Arial" w:hAnsi="Arial" w:cs="Arial"/>
          <w:color w:val="222222"/>
          <w:sz w:val="20"/>
          <w:szCs w:val="20"/>
          <w:shd w:val="clear" w:color="auto" w:fill="FFFFFF"/>
        </w:rPr>
        <w:t> </w:t>
      </w:r>
      <w:r w:rsidRPr="008F12F3">
        <w:rPr>
          <w:rFonts w:ascii="Arial" w:hAnsi="Arial" w:cs="Arial"/>
          <w:b/>
          <w:bCs/>
          <w:color w:val="222222"/>
          <w:sz w:val="20"/>
          <w:szCs w:val="20"/>
          <w:shd w:val="clear" w:color="auto" w:fill="FFFFFF"/>
        </w:rPr>
        <w:t>Cisco Prime</w:t>
      </w:r>
      <w:r w:rsidRPr="008F12F3">
        <w:rPr>
          <w:rStyle w:val="apple-converted-space"/>
          <w:rFonts w:ascii="Arial" w:hAnsi="Arial" w:cs="Arial"/>
          <w:color w:val="222222"/>
          <w:sz w:val="20"/>
          <w:szCs w:val="20"/>
          <w:shd w:val="clear" w:color="auto" w:fill="FFFFFF"/>
        </w:rPr>
        <w:t> </w:t>
      </w:r>
      <w:r w:rsidRPr="008F12F3">
        <w:rPr>
          <w:rFonts w:ascii="Arial" w:hAnsi="Arial" w:cs="Arial"/>
          <w:color w:val="222222"/>
          <w:sz w:val="20"/>
          <w:szCs w:val="20"/>
          <w:shd w:val="clear" w:color="auto" w:fill="FFFFFF"/>
        </w:rPr>
        <w:t>Network Control System (NCS) into a single bundle for simplified ordering and license management</w:t>
      </w:r>
      <w:r>
        <w:rPr>
          <w:rFonts w:ascii="Arial" w:hAnsi="Arial" w:cs="Arial"/>
          <w:color w:val="222222"/>
          <w:shd w:val="clear" w:color="auto" w:fill="FFFFFF"/>
        </w:rPr>
        <w:t>.</w:t>
      </w:r>
      <w:bookmarkStart w:id="0" w:name="_GoBack"/>
      <w:bookmarkEnd w:id="0"/>
    </w:p>
    <w:p w:rsidR="00BD0DB6" w:rsidRDefault="00BD0DB6" w:rsidP="00BD0DB6">
      <w:pPr>
        <w:pStyle w:val="Dashes"/>
        <w:spacing w:line="100" w:lineRule="atLeast"/>
        <w:rPr>
          <w:rFonts w:ascii="Arial" w:hAnsi="Arial" w:cs="Arial"/>
          <w:b/>
          <w:bCs/>
          <w:sz w:val="20"/>
          <w:szCs w:val="20"/>
        </w:rPr>
      </w:pPr>
      <w:r>
        <w:rPr>
          <w:rFonts w:ascii="Arial" w:hAnsi="Arial" w:cs="Arial"/>
          <w:b/>
          <w:bCs/>
          <w:sz w:val="20"/>
          <w:szCs w:val="20"/>
        </w:rPr>
        <w:t>Technical Environment:</w:t>
      </w:r>
    </w:p>
    <w:p w:rsidR="00BD0DB6" w:rsidRPr="00267EF4" w:rsidRDefault="008F12F3" w:rsidP="00BD0DB6">
      <w:pPr>
        <w:tabs>
          <w:tab w:val="left" w:pos="720"/>
        </w:tabs>
        <w:ind w:left="720"/>
        <w:jc w:val="both"/>
        <w:rPr>
          <w:rFonts w:ascii="Arial" w:hAnsi="Arial" w:cs="Arial"/>
          <w:bCs/>
          <w:sz w:val="20"/>
          <w:szCs w:val="20"/>
        </w:rPr>
      </w:pPr>
      <w:r>
        <w:rPr>
          <w:rFonts w:ascii="Arial" w:hAnsi="Arial" w:cs="Arial"/>
          <w:bCs/>
          <w:sz w:val="20"/>
          <w:szCs w:val="20"/>
        </w:rPr>
        <w:t>Java, Doj</w:t>
      </w:r>
      <w:r w:rsidR="00BD0DB6">
        <w:rPr>
          <w:rFonts w:ascii="Arial" w:hAnsi="Arial" w:cs="Arial"/>
          <w:bCs/>
          <w:sz w:val="20"/>
          <w:szCs w:val="20"/>
        </w:rPr>
        <w:t>o,</w:t>
      </w:r>
      <w:r>
        <w:rPr>
          <w:rFonts w:ascii="Arial" w:hAnsi="Arial" w:cs="Arial"/>
          <w:bCs/>
          <w:sz w:val="20"/>
          <w:szCs w:val="20"/>
        </w:rPr>
        <w:t>JSP,Struts,</w:t>
      </w:r>
      <w:r w:rsidR="00BD0DB6">
        <w:rPr>
          <w:rFonts w:ascii="Arial" w:hAnsi="Arial" w:cs="Arial"/>
          <w:bCs/>
          <w:sz w:val="20"/>
          <w:szCs w:val="20"/>
        </w:rPr>
        <w:t xml:space="preserve"> </w:t>
      </w:r>
      <w:r w:rsidR="00BD0DB6" w:rsidRPr="00267EF4">
        <w:rPr>
          <w:rFonts w:ascii="Arial" w:hAnsi="Arial" w:cs="Arial"/>
          <w:bCs/>
          <w:sz w:val="20"/>
          <w:szCs w:val="20"/>
        </w:rPr>
        <w:t xml:space="preserve">HTML, CSS, </w:t>
      </w:r>
      <w:r w:rsidR="00BD0DB6">
        <w:rPr>
          <w:rFonts w:ascii="Arial" w:hAnsi="Arial" w:cs="Arial"/>
          <w:bCs/>
          <w:sz w:val="20"/>
          <w:szCs w:val="20"/>
        </w:rPr>
        <w:t>Bootstrap, jQuery, Jav</w:t>
      </w:r>
      <w:r w:rsidR="00BD0DB6" w:rsidRPr="00267EF4">
        <w:rPr>
          <w:rFonts w:ascii="Arial" w:hAnsi="Arial" w:cs="Arial"/>
          <w:bCs/>
          <w:sz w:val="20"/>
          <w:szCs w:val="20"/>
        </w:rPr>
        <w:t>aScript</w:t>
      </w:r>
    </w:p>
    <w:p w:rsidR="00BD0DB6" w:rsidRDefault="00BD0DB6" w:rsidP="00BD0DB6">
      <w:pPr>
        <w:jc w:val="both"/>
        <w:rPr>
          <w:rFonts w:ascii="Arial" w:hAnsi="Arial" w:cs="Arial"/>
          <w:b/>
          <w:bCs/>
          <w:sz w:val="20"/>
          <w:szCs w:val="20"/>
        </w:rPr>
      </w:pPr>
      <w:r>
        <w:rPr>
          <w:rFonts w:ascii="Arial" w:hAnsi="Arial" w:cs="Arial"/>
          <w:b/>
          <w:bCs/>
          <w:sz w:val="20"/>
          <w:szCs w:val="20"/>
        </w:rPr>
        <w:t>Development Sandbox:</w:t>
      </w:r>
    </w:p>
    <w:p w:rsidR="00BD0DB6" w:rsidRDefault="00BD0DB6" w:rsidP="00BD0DB6">
      <w:pPr>
        <w:tabs>
          <w:tab w:val="left" w:pos="720"/>
        </w:tabs>
        <w:ind w:left="720"/>
        <w:jc w:val="both"/>
        <w:rPr>
          <w:rFonts w:ascii="Arial" w:hAnsi="Arial" w:cs="Arial"/>
          <w:bCs/>
          <w:sz w:val="20"/>
          <w:szCs w:val="20"/>
        </w:rPr>
      </w:pPr>
      <w:r>
        <w:rPr>
          <w:rFonts w:ascii="Arial" w:hAnsi="Arial" w:cs="Arial"/>
          <w:bCs/>
          <w:sz w:val="20"/>
          <w:szCs w:val="20"/>
        </w:rPr>
        <w:t>Unix sandbox</w:t>
      </w:r>
      <w:r w:rsidR="008F12F3">
        <w:rPr>
          <w:rFonts w:ascii="Arial" w:hAnsi="Arial" w:cs="Arial"/>
          <w:bCs/>
          <w:sz w:val="20"/>
          <w:szCs w:val="20"/>
        </w:rPr>
        <w:t>,VNC,Eclipse</w:t>
      </w:r>
    </w:p>
    <w:p w:rsidR="000966B5" w:rsidRDefault="000966B5" w:rsidP="009A3881">
      <w:pPr>
        <w:tabs>
          <w:tab w:val="left" w:pos="120"/>
        </w:tabs>
        <w:rPr>
          <w:rFonts w:ascii="Arial" w:hAnsi="Arial" w:cs="Arial"/>
          <w:b/>
          <w:bCs/>
          <w:color w:val="0000FF"/>
          <w:sz w:val="20"/>
          <w:szCs w:val="20"/>
          <w:u w:val="single"/>
          <w:lang w:val="en-US"/>
        </w:rPr>
      </w:pPr>
    </w:p>
    <w:p w:rsidR="00D97494" w:rsidRPr="009A3881" w:rsidRDefault="00D97494" w:rsidP="009A3881">
      <w:pPr>
        <w:tabs>
          <w:tab w:val="left" w:pos="120"/>
        </w:tabs>
        <w:rPr>
          <w:rFonts w:ascii="Arial" w:hAnsi="Arial" w:cs="Arial"/>
          <w:b/>
          <w:bCs/>
          <w:color w:val="0000FF"/>
          <w:sz w:val="20"/>
          <w:szCs w:val="20"/>
          <w:u w:val="single"/>
          <w:lang w:val="en-US"/>
        </w:rPr>
      </w:pPr>
    </w:p>
    <w:p w:rsidR="003C24E1" w:rsidRPr="00C841CA" w:rsidRDefault="004D0AC0" w:rsidP="003C24E1">
      <w:pPr>
        <w:tabs>
          <w:tab w:val="left" w:pos="120"/>
        </w:tabs>
        <w:rPr>
          <w:rFonts w:ascii="Arial" w:hAnsi="Arial" w:cs="Arial"/>
          <w:b/>
          <w:bCs/>
          <w:color w:val="0000FF"/>
          <w:sz w:val="20"/>
          <w:szCs w:val="20"/>
          <w:u w:val="single"/>
          <w:lang w:val="en-US"/>
        </w:rPr>
      </w:pPr>
      <w:r>
        <w:rPr>
          <w:rFonts w:ascii="Arial" w:hAnsi="Arial" w:cs="Arial"/>
          <w:b/>
          <w:bCs/>
          <w:color w:val="0000FF"/>
          <w:sz w:val="20"/>
          <w:szCs w:val="20"/>
          <w:u w:val="single"/>
          <w:lang w:val="en-US"/>
        </w:rPr>
        <w:t>Conspek Engineering Solutions</w:t>
      </w:r>
      <w:r w:rsidR="006E350F">
        <w:rPr>
          <w:rFonts w:ascii="Arial" w:hAnsi="Arial" w:cs="Arial"/>
          <w:b/>
          <w:bCs/>
          <w:color w:val="0000FF"/>
          <w:sz w:val="20"/>
          <w:szCs w:val="20"/>
          <w:u w:val="single"/>
          <w:lang w:val="en-US"/>
        </w:rPr>
        <w:t xml:space="preserve"> (</w:t>
      </w:r>
      <w:r w:rsidR="00C14904">
        <w:rPr>
          <w:rFonts w:ascii="Arial" w:hAnsi="Arial" w:cs="Arial"/>
          <w:b/>
          <w:bCs/>
          <w:color w:val="0000FF"/>
          <w:sz w:val="20"/>
          <w:szCs w:val="20"/>
          <w:u w:val="single"/>
          <w:lang w:val="en-US"/>
        </w:rPr>
        <w:t>August</w:t>
      </w:r>
      <w:r w:rsidR="006E350F">
        <w:rPr>
          <w:rFonts w:ascii="Arial" w:hAnsi="Arial" w:cs="Arial"/>
          <w:b/>
          <w:bCs/>
          <w:color w:val="0000FF"/>
          <w:sz w:val="20"/>
          <w:szCs w:val="20"/>
          <w:u w:val="single"/>
          <w:lang w:val="en-US"/>
        </w:rPr>
        <w:t xml:space="preserve"> 2015</w:t>
      </w:r>
      <w:r w:rsidR="003C24E1">
        <w:rPr>
          <w:rFonts w:ascii="Arial" w:hAnsi="Arial" w:cs="Arial"/>
          <w:b/>
          <w:bCs/>
          <w:color w:val="0000FF"/>
          <w:sz w:val="20"/>
          <w:szCs w:val="20"/>
          <w:u w:val="single"/>
          <w:lang w:val="en-US"/>
        </w:rPr>
        <w:t xml:space="preserve"> –</w:t>
      </w:r>
      <w:r w:rsidR="00BD0DB6">
        <w:rPr>
          <w:rFonts w:ascii="Arial" w:hAnsi="Arial" w:cs="Arial"/>
          <w:b/>
          <w:bCs/>
          <w:color w:val="0000FF"/>
          <w:sz w:val="20"/>
          <w:szCs w:val="20"/>
          <w:u w:val="single"/>
          <w:lang w:val="en-US"/>
        </w:rPr>
        <w:t xml:space="preserve"> December 2016</w:t>
      </w:r>
      <w:r w:rsidR="00C14904">
        <w:rPr>
          <w:rFonts w:ascii="Arial" w:hAnsi="Arial" w:cs="Arial"/>
          <w:b/>
          <w:bCs/>
          <w:color w:val="0000FF"/>
          <w:sz w:val="20"/>
          <w:szCs w:val="20"/>
          <w:u w:val="single"/>
          <w:lang w:val="en-US"/>
        </w:rPr>
        <w:t>) – Junior Software Engineer</w:t>
      </w:r>
    </w:p>
    <w:p w:rsidR="00CB6843" w:rsidRDefault="00CB6843" w:rsidP="00CB6843">
      <w:pPr>
        <w:tabs>
          <w:tab w:val="left" w:pos="120"/>
        </w:tabs>
        <w:rPr>
          <w:rFonts w:ascii="Arial" w:hAnsi="Arial" w:cs="Arial"/>
          <w:b/>
          <w:bCs/>
          <w:color w:val="000000"/>
          <w:sz w:val="20"/>
          <w:szCs w:val="20"/>
          <w:lang w:val="en-US"/>
        </w:rPr>
      </w:pPr>
      <w:r>
        <w:rPr>
          <w:rFonts w:ascii="Arial" w:hAnsi="Arial" w:cs="Arial"/>
          <w:b/>
          <w:bCs/>
          <w:color w:val="000000"/>
          <w:sz w:val="20"/>
          <w:szCs w:val="20"/>
          <w:lang w:val="en-US"/>
        </w:rPr>
        <w:t>Key Deliverables:</w:t>
      </w:r>
    </w:p>
    <w:p w:rsidR="00707C24" w:rsidRDefault="00707C24" w:rsidP="000F7E6A">
      <w:pPr>
        <w:numPr>
          <w:ilvl w:val="0"/>
          <w:numId w:val="2"/>
        </w:numPr>
        <w:tabs>
          <w:tab w:val="left" w:pos="720"/>
        </w:tabs>
        <w:jc w:val="both"/>
        <w:rPr>
          <w:rFonts w:ascii="Arial" w:hAnsi="Arial" w:cs="Arial"/>
          <w:bCs/>
          <w:color w:val="000000"/>
          <w:sz w:val="20"/>
          <w:szCs w:val="20"/>
          <w:lang w:val="en-US"/>
        </w:rPr>
      </w:pPr>
      <w:r w:rsidRPr="00707C24">
        <w:rPr>
          <w:rFonts w:ascii="Arial" w:hAnsi="Arial" w:cs="Arial"/>
          <w:bCs/>
          <w:color w:val="000000"/>
          <w:sz w:val="20"/>
          <w:szCs w:val="20"/>
        </w:rPr>
        <w:t>Web applications development and testing,mobile application development.</w:t>
      </w:r>
    </w:p>
    <w:p w:rsidR="000F7E6A" w:rsidRDefault="000F7E6A" w:rsidP="000F7E6A">
      <w:pPr>
        <w:numPr>
          <w:ilvl w:val="0"/>
          <w:numId w:val="2"/>
        </w:numPr>
        <w:tabs>
          <w:tab w:val="left" w:pos="720"/>
        </w:tabs>
        <w:jc w:val="both"/>
        <w:rPr>
          <w:rFonts w:ascii="Arial" w:hAnsi="Arial" w:cs="Arial"/>
          <w:bCs/>
          <w:color w:val="000000"/>
          <w:sz w:val="20"/>
          <w:szCs w:val="20"/>
          <w:lang w:val="en-US"/>
        </w:rPr>
      </w:pPr>
      <w:r>
        <w:rPr>
          <w:rFonts w:ascii="Arial" w:hAnsi="Arial" w:cs="Arial"/>
          <w:bCs/>
          <w:color w:val="000000"/>
          <w:sz w:val="20"/>
          <w:szCs w:val="20"/>
          <w:lang w:val="en-US"/>
        </w:rPr>
        <w:t>Designing and developing core components for the application</w:t>
      </w:r>
    </w:p>
    <w:p w:rsidR="000F7E6A" w:rsidRDefault="000F7E6A" w:rsidP="000F7E6A">
      <w:pPr>
        <w:pStyle w:val="ListParagraph"/>
        <w:numPr>
          <w:ilvl w:val="0"/>
          <w:numId w:val="2"/>
        </w:numPr>
        <w:tabs>
          <w:tab w:val="left" w:pos="720"/>
        </w:tabs>
        <w:jc w:val="both"/>
        <w:rPr>
          <w:rFonts w:ascii="Arial" w:hAnsi="Arial" w:cs="Arial"/>
          <w:bCs/>
          <w:color w:val="000000"/>
          <w:sz w:val="20"/>
          <w:szCs w:val="20"/>
        </w:rPr>
      </w:pPr>
      <w:r w:rsidRPr="00267EF4">
        <w:rPr>
          <w:rFonts w:ascii="Arial" w:hAnsi="Arial" w:cs="Arial"/>
          <w:bCs/>
          <w:color w:val="000000"/>
          <w:sz w:val="20"/>
          <w:szCs w:val="20"/>
        </w:rPr>
        <w:t>Code, Test cases, Test Results along with coding and quality standards checklists.</w:t>
      </w:r>
    </w:p>
    <w:p w:rsidR="000F7E6A" w:rsidRDefault="000F7E6A" w:rsidP="000F7E6A">
      <w:pPr>
        <w:numPr>
          <w:ilvl w:val="0"/>
          <w:numId w:val="2"/>
        </w:numPr>
        <w:tabs>
          <w:tab w:val="left" w:pos="720"/>
        </w:tabs>
        <w:jc w:val="both"/>
        <w:rPr>
          <w:rFonts w:ascii="Arial" w:hAnsi="Arial" w:cs="Arial"/>
          <w:bCs/>
          <w:color w:val="000000"/>
          <w:sz w:val="20"/>
          <w:szCs w:val="20"/>
          <w:lang w:val="en-US"/>
        </w:rPr>
      </w:pPr>
      <w:r>
        <w:rPr>
          <w:rFonts w:ascii="Arial" w:hAnsi="Arial" w:cs="Arial"/>
          <w:bCs/>
          <w:color w:val="000000"/>
          <w:sz w:val="20"/>
          <w:szCs w:val="20"/>
          <w:lang w:val="en-US"/>
        </w:rPr>
        <w:t>Requirements Gathering and Developing bug free Web applications</w:t>
      </w:r>
    </w:p>
    <w:p w:rsidR="002F0107" w:rsidRDefault="002F0107" w:rsidP="002F0107">
      <w:pPr>
        <w:tabs>
          <w:tab w:val="left" w:pos="720"/>
        </w:tabs>
        <w:ind w:left="720"/>
        <w:jc w:val="both"/>
        <w:rPr>
          <w:rFonts w:ascii="Arial" w:hAnsi="Arial" w:cs="Arial"/>
          <w:bCs/>
          <w:sz w:val="20"/>
          <w:szCs w:val="20"/>
        </w:rPr>
      </w:pPr>
    </w:p>
    <w:p w:rsidR="00D97494" w:rsidRPr="00023106" w:rsidRDefault="00D97494" w:rsidP="002F0107">
      <w:pPr>
        <w:tabs>
          <w:tab w:val="left" w:pos="720"/>
        </w:tabs>
        <w:ind w:left="720"/>
        <w:jc w:val="both"/>
        <w:rPr>
          <w:rFonts w:ascii="Arial" w:hAnsi="Arial" w:cs="Arial"/>
          <w:bCs/>
          <w:sz w:val="20"/>
          <w:szCs w:val="20"/>
        </w:rPr>
      </w:pPr>
    </w:p>
    <w:p w:rsidR="002F0107" w:rsidRDefault="002F0107" w:rsidP="002F0107">
      <w:pPr>
        <w:pStyle w:val="Heading9"/>
        <w:numPr>
          <w:ilvl w:val="0"/>
          <w:numId w:val="29"/>
        </w:numPr>
        <w:rPr>
          <w:rFonts w:ascii="Arial" w:hAnsi="Arial" w:cs="Arial"/>
          <w:color w:val="000080"/>
        </w:rPr>
      </w:pPr>
      <w:r>
        <w:rPr>
          <w:rFonts w:ascii="Arial" w:hAnsi="Arial" w:cs="Arial"/>
          <w:color w:val="000080"/>
        </w:rPr>
        <w:t xml:space="preserve">Nammajobs.com –Web Application – Role: Design / Development </w:t>
      </w:r>
    </w:p>
    <w:p w:rsidR="002F0107" w:rsidRPr="00023106" w:rsidRDefault="002F0107" w:rsidP="002F0107"/>
    <w:p w:rsidR="002F0107" w:rsidRPr="00950DE8" w:rsidRDefault="002F0107" w:rsidP="002F0107">
      <w:pPr>
        <w:pStyle w:val="Heading9"/>
        <w:rPr>
          <w:rFonts w:ascii="Arial" w:hAnsi="Arial" w:cs="Arial"/>
          <w:b w:val="0"/>
          <w:bCs w:val="0"/>
        </w:rPr>
      </w:pPr>
      <w:r>
        <w:rPr>
          <w:rFonts w:ascii="Arial" w:hAnsi="Arial" w:cs="Arial"/>
        </w:rPr>
        <w:t>Responsibility:</w:t>
      </w:r>
    </w:p>
    <w:p w:rsidR="002F0107" w:rsidRPr="00A1246D" w:rsidRDefault="002F0107" w:rsidP="002F0107">
      <w:pPr>
        <w:numPr>
          <w:ilvl w:val="0"/>
          <w:numId w:val="2"/>
        </w:numPr>
        <w:tabs>
          <w:tab w:val="left" w:pos="720"/>
        </w:tabs>
        <w:ind w:left="720"/>
        <w:jc w:val="both"/>
        <w:rPr>
          <w:rFonts w:ascii="Arial" w:hAnsi="Arial" w:cs="Arial"/>
          <w:bCs/>
          <w:color w:val="000000"/>
          <w:sz w:val="20"/>
          <w:szCs w:val="20"/>
          <w:lang w:val="en-US"/>
        </w:rPr>
      </w:pPr>
      <w:r w:rsidRPr="00A1246D">
        <w:rPr>
          <w:rFonts w:ascii="Arial" w:hAnsi="Arial" w:cs="Arial"/>
          <w:bCs/>
          <w:color w:val="000000"/>
          <w:sz w:val="20"/>
          <w:szCs w:val="20"/>
          <w:lang w:val="en-US"/>
        </w:rPr>
        <w:t>Developing Application using Codeigniter Framework.</w:t>
      </w:r>
    </w:p>
    <w:p w:rsidR="002F0107" w:rsidRPr="00A1246D" w:rsidRDefault="002F0107" w:rsidP="002F0107">
      <w:pPr>
        <w:numPr>
          <w:ilvl w:val="0"/>
          <w:numId w:val="2"/>
        </w:numPr>
        <w:tabs>
          <w:tab w:val="left" w:pos="720"/>
        </w:tabs>
        <w:ind w:left="720"/>
        <w:jc w:val="both"/>
        <w:rPr>
          <w:rFonts w:ascii="Arial" w:hAnsi="Arial" w:cs="Arial"/>
          <w:bCs/>
          <w:color w:val="000000"/>
          <w:sz w:val="20"/>
          <w:szCs w:val="20"/>
          <w:lang w:val="en-US"/>
        </w:rPr>
      </w:pPr>
      <w:r w:rsidRPr="00A1246D">
        <w:rPr>
          <w:rFonts w:ascii="Arial" w:hAnsi="Arial" w:cs="Arial"/>
          <w:bCs/>
          <w:color w:val="000000"/>
          <w:sz w:val="20"/>
          <w:szCs w:val="20"/>
          <w:lang w:val="en-US"/>
        </w:rPr>
        <w:t>Involved in Unit testing and fixing bugs.</w:t>
      </w:r>
    </w:p>
    <w:p w:rsidR="002F0107" w:rsidRDefault="002F0107" w:rsidP="002F0107">
      <w:pPr>
        <w:numPr>
          <w:ilvl w:val="0"/>
          <w:numId w:val="2"/>
        </w:numPr>
        <w:tabs>
          <w:tab w:val="left" w:pos="720"/>
        </w:tabs>
        <w:ind w:left="720"/>
        <w:jc w:val="both"/>
        <w:rPr>
          <w:rFonts w:ascii="Arial" w:hAnsi="Arial" w:cs="Arial"/>
          <w:bCs/>
          <w:color w:val="000000"/>
          <w:sz w:val="20"/>
          <w:szCs w:val="20"/>
          <w:lang w:val="en-US"/>
        </w:rPr>
      </w:pPr>
      <w:r w:rsidRPr="00A1246D">
        <w:rPr>
          <w:rFonts w:ascii="Arial" w:hAnsi="Arial" w:cs="Arial"/>
          <w:bCs/>
          <w:color w:val="000000"/>
          <w:sz w:val="20"/>
          <w:szCs w:val="20"/>
          <w:lang w:val="en-US"/>
        </w:rPr>
        <w:t>Creating database objects</w:t>
      </w:r>
    </w:p>
    <w:p w:rsidR="002F0107" w:rsidRPr="00A1246D" w:rsidRDefault="002F0107" w:rsidP="002F0107">
      <w:pPr>
        <w:tabs>
          <w:tab w:val="left" w:pos="720"/>
        </w:tabs>
        <w:jc w:val="both"/>
        <w:rPr>
          <w:rFonts w:ascii="Arial" w:hAnsi="Arial" w:cs="Arial"/>
          <w:bCs/>
          <w:color w:val="000000"/>
          <w:sz w:val="20"/>
          <w:szCs w:val="20"/>
          <w:lang w:val="en-US"/>
        </w:rPr>
      </w:pPr>
    </w:p>
    <w:p w:rsidR="002F0107" w:rsidRDefault="002F0107" w:rsidP="002F0107">
      <w:pPr>
        <w:jc w:val="both"/>
        <w:rPr>
          <w:rFonts w:ascii="Arial" w:hAnsi="Arial" w:cs="Arial"/>
          <w:b/>
          <w:bCs/>
          <w:sz w:val="20"/>
          <w:szCs w:val="20"/>
        </w:rPr>
      </w:pPr>
      <w:r>
        <w:rPr>
          <w:rFonts w:ascii="Arial" w:hAnsi="Arial" w:cs="Arial"/>
          <w:b/>
          <w:bCs/>
          <w:sz w:val="20"/>
          <w:szCs w:val="20"/>
        </w:rPr>
        <w:t>Description:</w:t>
      </w:r>
    </w:p>
    <w:p w:rsidR="002F0107" w:rsidRDefault="002F0107" w:rsidP="002F0107">
      <w:pPr>
        <w:tabs>
          <w:tab w:val="left" w:pos="720"/>
        </w:tabs>
        <w:ind w:left="720"/>
        <w:jc w:val="both"/>
        <w:rPr>
          <w:rFonts w:ascii="Arial" w:hAnsi="Arial" w:cs="Arial"/>
          <w:bCs/>
          <w:color w:val="000000"/>
          <w:sz w:val="20"/>
          <w:szCs w:val="20"/>
          <w:lang w:val="en-US"/>
        </w:rPr>
      </w:pPr>
      <w:r>
        <w:rPr>
          <w:rFonts w:ascii="Arial" w:hAnsi="Arial" w:cs="Arial"/>
          <w:bCs/>
          <w:color w:val="000000"/>
          <w:sz w:val="20"/>
          <w:szCs w:val="20"/>
          <w:lang w:val="en-US"/>
        </w:rPr>
        <w:t xml:space="preserve">Developed an online dynamic web application forum for the </w:t>
      </w:r>
      <w:r w:rsidR="00D97494">
        <w:rPr>
          <w:rFonts w:ascii="Arial" w:hAnsi="Arial" w:cs="Arial"/>
          <w:bCs/>
          <w:color w:val="000000"/>
          <w:sz w:val="20"/>
          <w:szCs w:val="20"/>
          <w:lang w:val="en-US"/>
        </w:rPr>
        <w:t>job portal</w:t>
      </w:r>
      <w:r>
        <w:rPr>
          <w:rFonts w:ascii="Arial" w:hAnsi="Arial" w:cs="Arial"/>
          <w:bCs/>
          <w:color w:val="000000"/>
          <w:sz w:val="20"/>
          <w:szCs w:val="20"/>
          <w:lang w:val="en-US"/>
        </w:rPr>
        <w:t xml:space="preserve"> by dynamically </w:t>
      </w:r>
      <w:r w:rsidR="00D97494">
        <w:rPr>
          <w:rFonts w:ascii="Arial" w:hAnsi="Arial" w:cs="Arial"/>
          <w:bCs/>
          <w:color w:val="000000"/>
          <w:sz w:val="20"/>
          <w:szCs w:val="20"/>
          <w:lang w:val="en-US"/>
        </w:rPr>
        <w:t>inserting</w:t>
      </w:r>
      <w:r>
        <w:rPr>
          <w:rFonts w:ascii="Arial" w:hAnsi="Arial" w:cs="Arial"/>
          <w:bCs/>
          <w:color w:val="000000"/>
          <w:sz w:val="20"/>
          <w:szCs w:val="20"/>
          <w:lang w:val="en-US"/>
        </w:rPr>
        <w:t xml:space="preserve"> all </w:t>
      </w:r>
      <w:r w:rsidR="00D97494">
        <w:rPr>
          <w:rFonts w:ascii="Arial" w:hAnsi="Arial" w:cs="Arial"/>
          <w:bCs/>
          <w:color w:val="000000"/>
          <w:sz w:val="20"/>
          <w:szCs w:val="20"/>
          <w:lang w:val="en-US"/>
        </w:rPr>
        <w:t>jobs and customer and the portal for students to apply the jobs</w:t>
      </w:r>
      <w:r>
        <w:rPr>
          <w:rFonts w:ascii="Arial" w:hAnsi="Arial" w:cs="Arial"/>
          <w:bCs/>
          <w:color w:val="000000"/>
          <w:sz w:val="20"/>
          <w:szCs w:val="20"/>
          <w:lang w:val="en-US"/>
        </w:rPr>
        <w:t xml:space="preserve">.  </w:t>
      </w:r>
    </w:p>
    <w:p w:rsidR="002F0107" w:rsidRPr="00267EF4" w:rsidRDefault="002F0107" w:rsidP="002F0107">
      <w:pPr>
        <w:tabs>
          <w:tab w:val="left" w:pos="720"/>
        </w:tabs>
        <w:ind w:left="720"/>
        <w:jc w:val="both"/>
        <w:rPr>
          <w:rFonts w:ascii="Arial" w:hAnsi="Arial" w:cs="Arial"/>
          <w:bCs/>
          <w:color w:val="000000"/>
          <w:sz w:val="20"/>
          <w:szCs w:val="20"/>
          <w:lang w:val="en-US"/>
        </w:rPr>
      </w:pPr>
    </w:p>
    <w:p w:rsidR="002F0107" w:rsidRDefault="002F0107" w:rsidP="002F0107">
      <w:pPr>
        <w:pStyle w:val="Dashes"/>
        <w:spacing w:line="100" w:lineRule="atLeast"/>
        <w:rPr>
          <w:rFonts w:ascii="Arial" w:hAnsi="Arial" w:cs="Arial"/>
          <w:b/>
          <w:bCs/>
          <w:sz w:val="20"/>
          <w:szCs w:val="20"/>
        </w:rPr>
      </w:pPr>
      <w:r>
        <w:rPr>
          <w:rFonts w:ascii="Arial" w:hAnsi="Arial" w:cs="Arial"/>
          <w:b/>
          <w:bCs/>
          <w:sz w:val="20"/>
          <w:szCs w:val="20"/>
        </w:rPr>
        <w:t>Technical Environment:</w:t>
      </w:r>
    </w:p>
    <w:p w:rsidR="002F0107" w:rsidRPr="00267EF4" w:rsidRDefault="002F0107" w:rsidP="002F0107">
      <w:pPr>
        <w:tabs>
          <w:tab w:val="left" w:pos="720"/>
        </w:tabs>
        <w:ind w:left="720"/>
        <w:jc w:val="both"/>
        <w:rPr>
          <w:rFonts w:ascii="Arial" w:hAnsi="Arial" w:cs="Arial"/>
          <w:bCs/>
          <w:sz w:val="20"/>
          <w:szCs w:val="20"/>
        </w:rPr>
      </w:pPr>
      <w:r w:rsidRPr="00267EF4">
        <w:rPr>
          <w:rFonts w:ascii="Arial" w:hAnsi="Arial" w:cs="Arial"/>
          <w:bCs/>
          <w:sz w:val="20"/>
          <w:szCs w:val="20"/>
        </w:rPr>
        <w:t xml:space="preserve">PHP, MySQL, HTML, CSS, </w:t>
      </w:r>
      <w:r>
        <w:rPr>
          <w:rFonts w:ascii="Arial" w:hAnsi="Arial" w:cs="Arial"/>
          <w:bCs/>
          <w:sz w:val="20"/>
          <w:szCs w:val="20"/>
        </w:rPr>
        <w:t>Bootstrap, jQuery, Jav</w:t>
      </w:r>
      <w:r w:rsidRPr="00267EF4">
        <w:rPr>
          <w:rFonts w:ascii="Arial" w:hAnsi="Arial" w:cs="Arial"/>
          <w:bCs/>
          <w:sz w:val="20"/>
          <w:szCs w:val="20"/>
        </w:rPr>
        <w:t>aScript</w:t>
      </w:r>
    </w:p>
    <w:p w:rsidR="002F0107" w:rsidRDefault="002F0107" w:rsidP="002F0107">
      <w:pPr>
        <w:jc w:val="both"/>
        <w:rPr>
          <w:rFonts w:ascii="Arial" w:hAnsi="Arial" w:cs="Arial"/>
          <w:b/>
          <w:bCs/>
          <w:sz w:val="20"/>
          <w:szCs w:val="20"/>
        </w:rPr>
      </w:pPr>
      <w:r>
        <w:rPr>
          <w:rFonts w:ascii="Arial" w:hAnsi="Arial" w:cs="Arial"/>
          <w:b/>
          <w:bCs/>
          <w:sz w:val="20"/>
          <w:szCs w:val="20"/>
        </w:rPr>
        <w:t>Development Sandbox:</w:t>
      </w:r>
    </w:p>
    <w:p w:rsidR="002F0107" w:rsidRDefault="002F0107" w:rsidP="002F0107">
      <w:pPr>
        <w:tabs>
          <w:tab w:val="left" w:pos="720"/>
        </w:tabs>
        <w:ind w:left="720"/>
        <w:jc w:val="both"/>
        <w:rPr>
          <w:rFonts w:ascii="Arial" w:hAnsi="Arial" w:cs="Arial"/>
          <w:bCs/>
          <w:sz w:val="20"/>
          <w:szCs w:val="20"/>
        </w:rPr>
      </w:pPr>
      <w:r>
        <w:rPr>
          <w:rFonts w:ascii="Arial" w:hAnsi="Arial" w:cs="Arial"/>
          <w:bCs/>
          <w:sz w:val="20"/>
          <w:szCs w:val="20"/>
        </w:rPr>
        <w:t>HTML5</w:t>
      </w:r>
    </w:p>
    <w:p w:rsidR="000F7E6A" w:rsidRDefault="000F7E6A" w:rsidP="00CB6843">
      <w:pPr>
        <w:tabs>
          <w:tab w:val="left" w:pos="120"/>
        </w:tabs>
        <w:rPr>
          <w:rFonts w:ascii="Arial" w:hAnsi="Arial" w:cs="Arial"/>
          <w:b/>
          <w:bCs/>
          <w:color w:val="000000"/>
          <w:sz w:val="20"/>
          <w:szCs w:val="20"/>
          <w:lang w:val="en-US"/>
        </w:rPr>
      </w:pPr>
    </w:p>
    <w:p w:rsidR="00D97494" w:rsidRDefault="00D97494" w:rsidP="00CB6843">
      <w:pPr>
        <w:tabs>
          <w:tab w:val="left" w:pos="120"/>
        </w:tabs>
        <w:rPr>
          <w:rFonts w:ascii="Arial" w:hAnsi="Arial" w:cs="Arial"/>
          <w:b/>
          <w:bCs/>
          <w:color w:val="000000"/>
          <w:sz w:val="20"/>
          <w:szCs w:val="20"/>
          <w:lang w:val="en-US"/>
        </w:rPr>
      </w:pPr>
    </w:p>
    <w:p w:rsidR="00CB6843" w:rsidRDefault="00CB6843" w:rsidP="00CB6843">
      <w:pPr>
        <w:pStyle w:val="Heading9"/>
        <w:numPr>
          <w:ilvl w:val="0"/>
          <w:numId w:val="29"/>
        </w:numPr>
        <w:rPr>
          <w:rFonts w:ascii="Arial" w:hAnsi="Arial" w:cs="Arial"/>
          <w:color w:val="000080"/>
        </w:rPr>
      </w:pPr>
      <w:r>
        <w:rPr>
          <w:rFonts w:ascii="Arial" w:hAnsi="Arial" w:cs="Arial"/>
          <w:color w:val="000080"/>
        </w:rPr>
        <w:t>CampusSpace</w:t>
      </w:r>
      <w:r w:rsidR="00045E62">
        <w:rPr>
          <w:rFonts w:ascii="Arial" w:hAnsi="Arial" w:cs="Arial"/>
          <w:color w:val="000080"/>
        </w:rPr>
        <w:t>.in</w:t>
      </w:r>
      <w:r>
        <w:rPr>
          <w:rFonts w:ascii="Arial" w:hAnsi="Arial" w:cs="Arial"/>
          <w:color w:val="000080"/>
        </w:rPr>
        <w:t xml:space="preserve"> –Web Application – Role: Development </w:t>
      </w:r>
    </w:p>
    <w:p w:rsidR="00CB6843" w:rsidRPr="00023106" w:rsidRDefault="00CB6843" w:rsidP="00CB6843"/>
    <w:p w:rsidR="00CB6843" w:rsidRPr="00950DE8" w:rsidRDefault="00CB6843" w:rsidP="00CB6843">
      <w:pPr>
        <w:pStyle w:val="Heading9"/>
        <w:rPr>
          <w:rFonts w:ascii="Arial" w:hAnsi="Arial" w:cs="Arial"/>
          <w:b w:val="0"/>
          <w:bCs w:val="0"/>
        </w:rPr>
      </w:pPr>
      <w:r>
        <w:rPr>
          <w:rFonts w:ascii="Arial" w:hAnsi="Arial" w:cs="Arial"/>
        </w:rPr>
        <w:t>Responsibility:</w:t>
      </w:r>
    </w:p>
    <w:p w:rsidR="00CB6843" w:rsidRDefault="002F0107" w:rsidP="00CB6843">
      <w:pPr>
        <w:pStyle w:val="ListParagraph"/>
        <w:numPr>
          <w:ilvl w:val="0"/>
          <w:numId w:val="25"/>
        </w:numPr>
        <w:tabs>
          <w:tab w:val="left" w:pos="720"/>
        </w:tabs>
        <w:jc w:val="both"/>
        <w:rPr>
          <w:rFonts w:ascii="Arial" w:hAnsi="Arial" w:cs="Arial"/>
          <w:bCs/>
          <w:sz w:val="20"/>
          <w:szCs w:val="20"/>
        </w:rPr>
      </w:pPr>
      <w:r>
        <w:rPr>
          <w:rFonts w:ascii="Arial" w:hAnsi="Arial" w:cs="Arial"/>
          <w:bCs/>
          <w:color w:val="000000"/>
          <w:sz w:val="20"/>
          <w:szCs w:val="20"/>
        </w:rPr>
        <w:t>Developed</w:t>
      </w:r>
      <w:r w:rsidR="00CB6843" w:rsidRPr="00023106">
        <w:rPr>
          <w:rFonts w:ascii="Arial" w:hAnsi="Arial" w:cs="Arial"/>
          <w:bCs/>
          <w:color w:val="000000"/>
          <w:sz w:val="20"/>
          <w:szCs w:val="20"/>
        </w:rPr>
        <w:t xml:space="preserve"> web</w:t>
      </w:r>
      <w:r w:rsidR="00CB6843">
        <w:rPr>
          <w:rFonts w:ascii="Arial" w:hAnsi="Arial" w:cs="Arial"/>
          <w:bCs/>
          <w:color w:val="000000"/>
          <w:sz w:val="20"/>
          <w:szCs w:val="20"/>
        </w:rPr>
        <w:t xml:space="preserve"> application to create an interface between College and Brand to host their brand advertisement in college campus properties selected for this purpose.</w:t>
      </w:r>
    </w:p>
    <w:p w:rsidR="005015A6" w:rsidRPr="00A1246D" w:rsidRDefault="005015A6" w:rsidP="00CB6843">
      <w:pPr>
        <w:tabs>
          <w:tab w:val="left" w:pos="720"/>
        </w:tabs>
        <w:jc w:val="both"/>
        <w:rPr>
          <w:rFonts w:ascii="Arial" w:hAnsi="Arial" w:cs="Arial"/>
          <w:bCs/>
          <w:color w:val="000000"/>
          <w:sz w:val="20"/>
          <w:szCs w:val="20"/>
          <w:lang w:val="en-US"/>
        </w:rPr>
      </w:pPr>
    </w:p>
    <w:p w:rsidR="00CB6843" w:rsidRDefault="00CB6843" w:rsidP="00CB6843">
      <w:pPr>
        <w:jc w:val="both"/>
        <w:rPr>
          <w:rFonts w:ascii="Arial" w:hAnsi="Arial" w:cs="Arial"/>
          <w:b/>
          <w:bCs/>
          <w:sz w:val="20"/>
          <w:szCs w:val="20"/>
        </w:rPr>
      </w:pPr>
      <w:r>
        <w:rPr>
          <w:rFonts w:ascii="Arial" w:hAnsi="Arial" w:cs="Arial"/>
          <w:b/>
          <w:bCs/>
          <w:sz w:val="20"/>
          <w:szCs w:val="20"/>
        </w:rPr>
        <w:t>Description</w:t>
      </w:r>
      <w:r w:rsidR="005015A6">
        <w:rPr>
          <w:rFonts w:ascii="Arial" w:hAnsi="Arial" w:cs="Arial"/>
          <w:b/>
          <w:bCs/>
          <w:sz w:val="20"/>
          <w:szCs w:val="20"/>
        </w:rPr>
        <w:t>:</w:t>
      </w:r>
    </w:p>
    <w:p w:rsidR="00CB6843" w:rsidRDefault="00CB6843" w:rsidP="00CB6843">
      <w:pPr>
        <w:tabs>
          <w:tab w:val="left" w:pos="720"/>
        </w:tabs>
        <w:ind w:left="720"/>
        <w:jc w:val="both"/>
        <w:rPr>
          <w:rFonts w:ascii="Arial" w:hAnsi="Arial" w:cs="Arial"/>
          <w:bCs/>
          <w:color w:val="000000"/>
          <w:sz w:val="20"/>
          <w:szCs w:val="20"/>
          <w:lang w:val="en-US"/>
        </w:rPr>
      </w:pPr>
      <w:r>
        <w:rPr>
          <w:rFonts w:ascii="Arial" w:hAnsi="Arial" w:cs="Arial"/>
          <w:bCs/>
          <w:color w:val="000000"/>
          <w:sz w:val="20"/>
          <w:szCs w:val="20"/>
          <w:lang w:val="en-US"/>
        </w:rPr>
        <w:t>Developed</w:t>
      </w:r>
      <w:r w:rsidR="000F7E6A">
        <w:rPr>
          <w:rFonts w:ascii="Arial" w:hAnsi="Arial" w:cs="Arial"/>
          <w:bCs/>
          <w:color w:val="000000"/>
          <w:sz w:val="20"/>
          <w:szCs w:val="20"/>
          <w:lang w:val="en-US"/>
        </w:rPr>
        <w:t xml:space="preserve"> </w:t>
      </w:r>
      <w:r>
        <w:rPr>
          <w:rFonts w:ascii="Arial" w:hAnsi="Arial" w:cs="Arial"/>
          <w:bCs/>
          <w:color w:val="000000"/>
          <w:sz w:val="20"/>
          <w:szCs w:val="20"/>
          <w:lang w:val="en-US"/>
        </w:rPr>
        <w:t xml:space="preserve">eCommerce application to create an interface between the college and brands to host their brand advertisement in college approved campus property / area. </w:t>
      </w:r>
    </w:p>
    <w:p w:rsidR="00CB6843" w:rsidRDefault="00CB6843" w:rsidP="00CB6843">
      <w:pPr>
        <w:tabs>
          <w:tab w:val="left" w:pos="720"/>
        </w:tabs>
        <w:ind w:left="720"/>
        <w:jc w:val="both"/>
        <w:rPr>
          <w:rFonts w:ascii="Arial" w:hAnsi="Arial" w:cs="Arial"/>
          <w:bCs/>
          <w:color w:val="000000"/>
          <w:sz w:val="20"/>
          <w:szCs w:val="20"/>
          <w:lang w:val="en-US"/>
        </w:rPr>
      </w:pPr>
      <w:r>
        <w:rPr>
          <w:rFonts w:ascii="Arial" w:hAnsi="Arial" w:cs="Arial"/>
          <w:bCs/>
          <w:color w:val="000000"/>
          <w:sz w:val="20"/>
          <w:szCs w:val="20"/>
          <w:lang w:val="en-US"/>
        </w:rPr>
        <w:t>This has payment gateway to purchase the property, SMS and email API interface.</w:t>
      </w:r>
    </w:p>
    <w:p w:rsidR="00CB6843" w:rsidRPr="00267EF4" w:rsidRDefault="00CB6843" w:rsidP="00CB6843">
      <w:pPr>
        <w:tabs>
          <w:tab w:val="left" w:pos="720"/>
        </w:tabs>
        <w:ind w:left="720"/>
        <w:jc w:val="both"/>
        <w:rPr>
          <w:rFonts w:ascii="Arial" w:hAnsi="Arial" w:cs="Arial"/>
          <w:bCs/>
          <w:color w:val="000000"/>
          <w:sz w:val="20"/>
          <w:szCs w:val="20"/>
          <w:lang w:val="en-US"/>
        </w:rPr>
      </w:pPr>
    </w:p>
    <w:p w:rsidR="00CB6843" w:rsidRDefault="00CB6843" w:rsidP="00CB6843">
      <w:pPr>
        <w:pStyle w:val="Dashes"/>
        <w:spacing w:line="100" w:lineRule="atLeast"/>
        <w:rPr>
          <w:rFonts w:ascii="Arial" w:hAnsi="Arial" w:cs="Arial"/>
          <w:b/>
          <w:bCs/>
          <w:sz w:val="20"/>
          <w:szCs w:val="20"/>
        </w:rPr>
      </w:pPr>
      <w:r>
        <w:rPr>
          <w:rFonts w:ascii="Arial" w:hAnsi="Arial" w:cs="Arial"/>
          <w:b/>
          <w:bCs/>
          <w:sz w:val="20"/>
          <w:szCs w:val="20"/>
        </w:rPr>
        <w:t>Technical Environment:</w:t>
      </w:r>
    </w:p>
    <w:p w:rsidR="00CB6843" w:rsidRPr="00267EF4" w:rsidRDefault="00CB6843" w:rsidP="00CB6843">
      <w:pPr>
        <w:tabs>
          <w:tab w:val="left" w:pos="720"/>
        </w:tabs>
        <w:ind w:left="720"/>
        <w:jc w:val="both"/>
        <w:rPr>
          <w:rFonts w:ascii="Arial" w:hAnsi="Arial" w:cs="Arial"/>
          <w:bCs/>
          <w:sz w:val="20"/>
          <w:szCs w:val="20"/>
        </w:rPr>
      </w:pPr>
      <w:r w:rsidRPr="00267EF4">
        <w:rPr>
          <w:rFonts w:ascii="Arial" w:hAnsi="Arial" w:cs="Arial"/>
          <w:bCs/>
          <w:sz w:val="20"/>
          <w:szCs w:val="20"/>
        </w:rPr>
        <w:t xml:space="preserve">PHP, MySQL, HTML, CSS, </w:t>
      </w:r>
      <w:r w:rsidR="002E7A18">
        <w:rPr>
          <w:rFonts w:ascii="Arial" w:hAnsi="Arial" w:cs="Arial"/>
          <w:bCs/>
          <w:sz w:val="20"/>
          <w:szCs w:val="20"/>
        </w:rPr>
        <w:t>Bootstrap, jQuery, J</w:t>
      </w:r>
      <w:r>
        <w:rPr>
          <w:rFonts w:ascii="Arial" w:hAnsi="Arial" w:cs="Arial"/>
          <w:bCs/>
          <w:sz w:val="20"/>
          <w:szCs w:val="20"/>
        </w:rPr>
        <w:t>av</w:t>
      </w:r>
      <w:r w:rsidRPr="00267EF4">
        <w:rPr>
          <w:rFonts w:ascii="Arial" w:hAnsi="Arial" w:cs="Arial"/>
          <w:bCs/>
          <w:sz w:val="20"/>
          <w:szCs w:val="20"/>
        </w:rPr>
        <w:t>aScript</w:t>
      </w:r>
    </w:p>
    <w:p w:rsidR="00CB6843" w:rsidRDefault="00CB6843" w:rsidP="00CB6843">
      <w:pPr>
        <w:jc w:val="both"/>
        <w:rPr>
          <w:rFonts w:ascii="Arial" w:hAnsi="Arial" w:cs="Arial"/>
          <w:b/>
          <w:bCs/>
          <w:sz w:val="20"/>
          <w:szCs w:val="20"/>
        </w:rPr>
      </w:pPr>
      <w:r>
        <w:rPr>
          <w:rFonts w:ascii="Arial" w:hAnsi="Arial" w:cs="Arial"/>
          <w:b/>
          <w:bCs/>
          <w:sz w:val="20"/>
          <w:szCs w:val="20"/>
        </w:rPr>
        <w:t>Development Sandbox:</w:t>
      </w:r>
    </w:p>
    <w:p w:rsidR="00CB6843" w:rsidRDefault="00CB6843" w:rsidP="00CB6843">
      <w:pPr>
        <w:tabs>
          <w:tab w:val="left" w:pos="720"/>
        </w:tabs>
        <w:ind w:left="720"/>
        <w:jc w:val="both"/>
        <w:rPr>
          <w:rFonts w:ascii="Arial" w:hAnsi="Arial" w:cs="Arial"/>
          <w:bCs/>
          <w:sz w:val="20"/>
          <w:szCs w:val="20"/>
        </w:rPr>
      </w:pPr>
      <w:r>
        <w:rPr>
          <w:rFonts w:ascii="Arial" w:hAnsi="Arial" w:cs="Arial"/>
          <w:bCs/>
          <w:sz w:val="20"/>
          <w:szCs w:val="20"/>
        </w:rPr>
        <w:t>HTML</w:t>
      </w:r>
    </w:p>
    <w:p w:rsidR="00AC2559" w:rsidRDefault="00AC2559" w:rsidP="00CB6843">
      <w:pPr>
        <w:tabs>
          <w:tab w:val="left" w:pos="720"/>
        </w:tabs>
        <w:ind w:left="720"/>
        <w:jc w:val="both"/>
        <w:rPr>
          <w:rFonts w:ascii="Arial" w:hAnsi="Arial" w:cs="Arial"/>
          <w:bCs/>
          <w:sz w:val="20"/>
          <w:szCs w:val="20"/>
        </w:rPr>
      </w:pPr>
    </w:p>
    <w:p w:rsidR="00D97494" w:rsidRPr="00023106" w:rsidRDefault="00D97494" w:rsidP="00CB6843">
      <w:pPr>
        <w:tabs>
          <w:tab w:val="left" w:pos="720"/>
        </w:tabs>
        <w:ind w:left="720"/>
        <w:jc w:val="both"/>
        <w:rPr>
          <w:rFonts w:ascii="Arial" w:hAnsi="Arial" w:cs="Arial"/>
          <w:bCs/>
          <w:sz w:val="20"/>
          <w:szCs w:val="20"/>
        </w:rPr>
      </w:pPr>
    </w:p>
    <w:p w:rsidR="002F0107" w:rsidRDefault="002F0107" w:rsidP="002F0107">
      <w:pPr>
        <w:pStyle w:val="Heading9"/>
        <w:numPr>
          <w:ilvl w:val="0"/>
          <w:numId w:val="29"/>
        </w:numPr>
        <w:rPr>
          <w:rFonts w:ascii="Arial" w:hAnsi="Arial" w:cs="Arial"/>
          <w:color w:val="000080"/>
        </w:rPr>
      </w:pPr>
      <w:r>
        <w:rPr>
          <w:rFonts w:ascii="Arial" w:hAnsi="Arial" w:cs="Arial"/>
          <w:color w:val="000080"/>
        </w:rPr>
        <w:t xml:space="preserve">Samrudhiproperties.com –Web Application – Role: Design / Development </w:t>
      </w:r>
    </w:p>
    <w:p w:rsidR="002F0107" w:rsidRPr="00023106" w:rsidRDefault="002F0107" w:rsidP="002F0107"/>
    <w:p w:rsidR="002F0107" w:rsidRPr="00950DE8" w:rsidRDefault="002F0107" w:rsidP="002F0107">
      <w:pPr>
        <w:pStyle w:val="Heading9"/>
        <w:rPr>
          <w:rFonts w:ascii="Arial" w:hAnsi="Arial" w:cs="Arial"/>
          <w:b w:val="0"/>
          <w:bCs w:val="0"/>
        </w:rPr>
      </w:pPr>
      <w:r>
        <w:rPr>
          <w:rFonts w:ascii="Arial" w:hAnsi="Arial" w:cs="Arial"/>
        </w:rPr>
        <w:t>Responsibility:</w:t>
      </w:r>
    </w:p>
    <w:p w:rsidR="002F0107" w:rsidRDefault="002F0107" w:rsidP="002F0107">
      <w:pPr>
        <w:pStyle w:val="ListParagraph"/>
        <w:numPr>
          <w:ilvl w:val="0"/>
          <w:numId w:val="25"/>
        </w:numPr>
        <w:tabs>
          <w:tab w:val="left" w:pos="720"/>
        </w:tabs>
        <w:jc w:val="both"/>
        <w:rPr>
          <w:rFonts w:ascii="Arial" w:hAnsi="Arial" w:cs="Arial"/>
          <w:bCs/>
          <w:sz w:val="20"/>
          <w:szCs w:val="20"/>
        </w:rPr>
      </w:pPr>
      <w:r>
        <w:rPr>
          <w:rFonts w:ascii="Arial" w:hAnsi="Arial" w:cs="Arial"/>
          <w:bCs/>
          <w:color w:val="000000"/>
          <w:sz w:val="20"/>
          <w:szCs w:val="20"/>
        </w:rPr>
        <w:t xml:space="preserve">I have worked on the front end customer display panel along with few admin related pages. </w:t>
      </w:r>
    </w:p>
    <w:p w:rsidR="002F0107" w:rsidRPr="00A1246D" w:rsidRDefault="002F0107" w:rsidP="002F0107">
      <w:pPr>
        <w:tabs>
          <w:tab w:val="left" w:pos="720"/>
        </w:tabs>
        <w:jc w:val="both"/>
        <w:rPr>
          <w:rFonts w:ascii="Arial" w:hAnsi="Arial" w:cs="Arial"/>
          <w:bCs/>
          <w:color w:val="000000"/>
          <w:sz w:val="20"/>
          <w:szCs w:val="20"/>
          <w:lang w:val="en-US"/>
        </w:rPr>
      </w:pPr>
    </w:p>
    <w:p w:rsidR="002F0107" w:rsidRDefault="002F0107" w:rsidP="002F0107">
      <w:pPr>
        <w:jc w:val="both"/>
        <w:rPr>
          <w:rFonts w:ascii="Arial" w:hAnsi="Arial" w:cs="Arial"/>
          <w:b/>
          <w:bCs/>
          <w:sz w:val="20"/>
          <w:szCs w:val="20"/>
        </w:rPr>
      </w:pPr>
      <w:r>
        <w:rPr>
          <w:rFonts w:ascii="Arial" w:hAnsi="Arial" w:cs="Arial"/>
          <w:b/>
          <w:bCs/>
          <w:sz w:val="20"/>
          <w:szCs w:val="20"/>
        </w:rPr>
        <w:t>Description:</w:t>
      </w:r>
    </w:p>
    <w:p w:rsidR="002F0107" w:rsidRDefault="002F0107" w:rsidP="002F0107">
      <w:pPr>
        <w:tabs>
          <w:tab w:val="left" w:pos="720"/>
        </w:tabs>
        <w:ind w:left="720"/>
        <w:jc w:val="both"/>
        <w:rPr>
          <w:rFonts w:ascii="Arial" w:hAnsi="Arial" w:cs="Arial"/>
          <w:bCs/>
          <w:color w:val="000000"/>
          <w:sz w:val="20"/>
          <w:szCs w:val="20"/>
          <w:lang w:val="en-US"/>
        </w:rPr>
      </w:pPr>
      <w:r>
        <w:rPr>
          <w:rFonts w:ascii="Arial" w:hAnsi="Arial" w:cs="Arial"/>
          <w:bCs/>
          <w:color w:val="000000"/>
          <w:sz w:val="20"/>
          <w:szCs w:val="20"/>
          <w:lang w:val="en-US"/>
        </w:rPr>
        <w:t xml:space="preserve">Developed an online dynamic web application forum for the realestate firm samrudhiproperties by dynamically pushing all properties from backend to customer panels.  </w:t>
      </w:r>
    </w:p>
    <w:p w:rsidR="002F0107" w:rsidRPr="00267EF4" w:rsidRDefault="002F0107" w:rsidP="002F0107">
      <w:pPr>
        <w:tabs>
          <w:tab w:val="left" w:pos="720"/>
        </w:tabs>
        <w:ind w:left="720"/>
        <w:jc w:val="both"/>
        <w:rPr>
          <w:rFonts w:ascii="Arial" w:hAnsi="Arial" w:cs="Arial"/>
          <w:bCs/>
          <w:color w:val="000000"/>
          <w:sz w:val="20"/>
          <w:szCs w:val="20"/>
          <w:lang w:val="en-US"/>
        </w:rPr>
      </w:pPr>
    </w:p>
    <w:p w:rsidR="002F0107" w:rsidRDefault="002F0107" w:rsidP="002F0107">
      <w:pPr>
        <w:pStyle w:val="Dashes"/>
        <w:spacing w:line="100" w:lineRule="atLeast"/>
        <w:rPr>
          <w:rFonts w:ascii="Arial" w:hAnsi="Arial" w:cs="Arial"/>
          <w:b/>
          <w:bCs/>
          <w:sz w:val="20"/>
          <w:szCs w:val="20"/>
        </w:rPr>
      </w:pPr>
      <w:r>
        <w:rPr>
          <w:rFonts w:ascii="Arial" w:hAnsi="Arial" w:cs="Arial"/>
          <w:b/>
          <w:bCs/>
          <w:sz w:val="20"/>
          <w:szCs w:val="20"/>
        </w:rPr>
        <w:t>Technical Environment:</w:t>
      </w:r>
    </w:p>
    <w:p w:rsidR="002F0107" w:rsidRPr="00267EF4" w:rsidRDefault="002F0107" w:rsidP="002F0107">
      <w:pPr>
        <w:tabs>
          <w:tab w:val="left" w:pos="720"/>
        </w:tabs>
        <w:ind w:left="720"/>
        <w:jc w:val="both"/>
        <w:rPr>
          <w:rFonts w:ascii="Arial" w:hAnsi="Arial" w:cs="Arial"/>
          <w:bCs/>
          <w:sz w:val="20"/>
          <w:szCs w:val="20"/>
        </w:rPr>
      </w:pPr>
      <w:r w:rsidRPr="00267EF4">
        <w:rPr>
          <w:rFonts w:ascii="Arial" w:hAnsi="Arial" w:cs="Arial"/>
          <w:bCs/>
          <w:sz w:val="20"/>
          <w:szCs w:val="20"/>
        </w:rPr>
        <w:lastRenderedPageBreak/>
        <w:t xml:space="preserve">PHP, MySQL, HTML, CSS, </w:t>
      </w:r>
      <w:r>
        <w:rPr>
          <w:rFonts w:ascii="Arial" w:hAnsi="Arial" w:cs="Arial"/>
          <w:bCs/>
          <w:sz w:val="20"/>
          <w:szCs w:val="20"/>
        </w:rPr>
        <w:t>Bootstrap, jQuery, Jav</w:t>
      </w:r>
      <w:r w:rsidRPr="00267EF4">
        <w:rPr>
          <w:rFonts w:ascii="Arial" w:hAnsi="Arial" w:cs="Arial"/>
          <w:bCs/>
          <w:sz w:val="20"/>
          <w:szCs w:val="20"/>
        </w:rPr>
        <w:t>aScript</w:t>
      </w:r>
    </w:p>
    <w:p w:rsidR="002F0107" w:rsidRDefault="002F0107" w:rsidP="002F0107">
      <w:pPr>
        <w:jc w:val="both"/>
        <w:rPr>
          <w:rFonts w:ascii="Arial" w:hAnsi="Arial" w:cs="Arial"/>
          <w:b/>
          <w:bCs/>
          <w:sz w:val="20"/>
          <w:szCs w:val="20"/>
        </w:rPr>
      </w:pPr>
      <w:r>
        <w:rPr>
          <w:rFonts w:ascii="Arial" w:hAnsi="Arial" w:cs="Arial"/>
          <w:b/>
          <w:bCs/>
          <w:sz w:val="20"/>
          <w:szCs w:val="20"/>
        </w:rPr>
        <w:t>Development Sandbox:</w:t>
      </w:r>
    </w:p>
    <w:p w:rsidR="002F0107" w:rsidRDefault="002F0107" w:rsidP="002F0107">
      <w:pPr>
        <w:tabs>
          <w:tab w:val="left" w:pos="720"/>
        </w:tabs>
        <w:ind w:left="720"/>
        <w:jc w:val="both"/>
        <w:rPr>
          <w:rFonts w:ascii="Arial" w:hAnsi="Arial" w:cs="Arial"/>
          <w:bCs/>
          <w:sz w:val="20"/>
          <w:szCs w:val="20"/>
        </w:rPr>
      </w:pPr>
      <w:r>
        <w:rPr>
          <w:rFonts w:ascii="Arial" w:hAnsi="Arial" w:cs="Arial"/>
          <w:bCs/>
          <w:sz w:val="20"/>
          <w:szCs w:val="20"/>
        </w:rPr>
        <w:t>HTML5</w:t>
      </w:r>
    </w:p>
    <w:p w:rsidR="00434C89" w:rsidRDefault="00434C89" w:rsidP="006E350F">
      <w:pPr>
        <w:tabs>
          <w:tab w:val="left" w:pos="720"/>
        </w:tabs>
        <w:jc w:val="both"/>
        <w:rPr>
          <w:rFonts w:ascii="Arial" w:hAnsi="Arial" w:cs="Arial"/>
          <w:bCs/>
          <w:color w:val="000000"/>
          <w:sz w:val="20"/>
          <w:szCs w:val="20"/>
          <w:lang w:val="en-US"/>
        </w:rPr>
      </w:pPr>
    </w:p>
    <w:p w:rsidR="00D97494" w:rsidRDefault="00D97494" w:rsidP="006E350F">
      <w:pPr>
        <w:tabs>
          <w:tab w:val="left" w:pos="720"/>
        </w:tabs>
        <w:jc w:val="both"/>
        <w:rPr>
          <w:rFonts w:ascii="Arial" w:hAnsi="Arial" w:cs="Arial"/>
          <w:bCs/>
          <w:color w:val="000000"/>
          <w:sz w:val="20"/>
          <w:szCs w:val="20"/>
          <w:lang w:val="en-US"/>
        </w:rPr>
      </w:pPr>
    </w:p>
    <w:p w:rsidR="00267EF4" w:rsidRDefault="00267EF4" w:rsidP="006062E3">
      <w:pPr>
        <w:pStyle w:val="Heading9"/>
        <w:numPr>
          <w:ilvl w:val="0"/>
          <w:numId w:val="29"/>
        </w:numPr>
        <w:rPr>
          <w:rFonts w:ascii="Arial" w:hAnsi="Arial" w:cs="Arial"/>
          <w:color w:val="000080"/>
        </w:rPr>
      </w:pPr>
      <w:r>
        <w:rPr>
          <w:rFonts w:ascii="Arial" w:hAnsi="Arial" w:cs="Arial"/>
          <w:color w:val="000080"/>
        </w:rPr>
        <w:t xml:space="preserve">Inhouse Product QRPunch– Role: Development </w:t>
      </w:r>
    </w:p>
    <w:p w:rsidR="00023106" w:rsidRPr="00023106" w:rsidRDefault="00023106" w:rsidP="00023106"/>
    <w:p w:rsidR="00267EF4" w:rsidRPr="00950DE8" w:rsidRDefault="00267EF4" w:rsidP="00267EF4">
      <w:pPr>
        <w:pStyle w:val="Heading9"/>
        <w:rPr>
          <w:rFonts w:ascii="Arial" w:hAnsi="Arial" w:cs="Arial"/>
          <w:b w:val="0"/>
          <w:bCs w:val="0"/>
        </w:rPr>
      </w:pPr>
      <w:r>
        <w:rPr>
          <w:rFonts w:ascii="Arial" w:hAnsi="Arial" w:cs="Arial"/>
        </w:rPr>
        <w:t>Responsibility:</w:t>
      </w:r>
    </w:p>
    <w:p w:rsidR="00267EF4" w:rsidRPr="00A1246D" w:rsidRDefault="00267EF4" w:rsidP="00267EF4">
      <w:pPr>
        <w:numPr>
          <w:ilvl w:val="0"/>
          <w:numId w:val="2"/>
        </w:numPr>
        <w:tabs>
          <w:tab w:val="left" w:pos="720"/>
        </w:tabs>
        <w:ind w:left="720"/>
        <w:jc w:val="both"/>
        <w:rPr>
          <w:rFonts w:ascii="Arial" w:hAnsi="Arial" w:cs="Arial"/>
          <w:bCs/>
          <w:color w:val="000000"/>
          <w:sz w:val="20"/>
          <w:szCs w:val="20"/>
          <w:lang w:val="en-US"/>
        </w:rPr>
      </w:pPr>
      <w:r w:rsidRPr="00A1246D">
        <w:rPr>
          <w:rFonts w:ascii="Arial" w:hAnsi="Arial" w:cs="Arial"/>
          <w:bCs/>
          <w:color w:val="000000"/>
          <w:sz w:val="20"/>
          <w:szCs w:val="20"/>
          <w:lang w:val="en-US"/>
        </w:rPr>
        <w:t xml:space="preserve">Developing </w:t>
      </w:r>
      <w:r w:rsidR="002F0107">
        <w:rPr>
          <w:rFonts w:ascii="Arial" w:hAnsi="Arial" w:cs="Arial"/>
          <w:bCs/>
          <w:color w:val="000000"/>
          <w:sz w:val="20"/>
          <w:szCs w:val="20"/>
          <w:lang w:val="en-US"/>
        </w:rPr>
        <w:t>API’s</w:t>
      </w:r>
      <w:r w:rsidRPr="00A1246D">
        <w:rPr>
          <w:rFonts w:ascii="Arial" w:hAnsi="Arial" w:cs="Arial"/>
          <w:bCs/>
          <w:color w:val="000000"/>
          <w:sz w:val="20"/>
          <w:szCs w:val="20"/>
          <w:lang w:val="en-US"/>
        </w:rPr>
        <w:t xml:space="preserve"> using Codeigniter Framework</w:t>
      </w:r>
      <w:r w:rsidR="002F0107">
        <w:rPr>
          <w:rFonts w:ascii="Arial" w:hAnsi="Arial" w:cs="Arial"/>
          <w:bCs/>
          <w:color w:val="000000"/>
          <w:sz w:val="20"/>
          <w:szCs w:val="20"/>
          <w:lang w:val="en-US"/>
        </w:rPr>
        <w:t xml:space="preserve"> for the mobile apps</w:t>
      </w:r>
      <w:r w:rsidRPr="00A1246D">
        <w:rPr>
          <w:rFonts w:ascii="Arial" w:hAnsi="Arial" w:cs="Arial"/>
          <w:bCs/>
          <w:color w:val="000000"/>
          <w:sz w:val="20"/>
          <w:szCs w:val="20"/>
          <w:lang w:val="en-US"/>
        </w:rPr>
        <w:t>.</w:t>
      </w:r>
    </w:p>
    <w:p w:rsidR="00267EF4" w:rsidRPr="00A1246D" w:rsidRDefault="00267EF4" w:rsidP="00267EF4">
      <w:pPr>
        <w:numPr>
          <w:ilvl w:val="0"/>
          <w:numId w:val="2"/>
        </w:numPr>
        <w:tabs>
          <w:tab w:val="left" w:pos="720"/>
        </w:tabs>
        <w:ind w:left="720"/>
        <w:jc w:val="both"/>
        <w:rPr>
          <w:rFonts w:ascii="Arial" w:hAnsi="Arial" w:cs="Arial"/>
          <w:bCs/>
          <w:color w:val="000000"/>
          <w:sz w:val="20"/>
          <w:szCs w:val="20"/>
          <w:lang w:val="en-US"/>
        </w:rPr>
      </w:pPr>
      <w:r>
        <w:rPr>
          <w:rFonts w:ascii="Arial" w:hAnsi="Arial" w:cs="Arial"/>
          <w:bCs/>
          <w:color w:val="000000"/>
          <w:sz w:val="20"/>
          <w:szCs w:val="20"/>
          <w:lang w:val="en-US"/>
        </w:rPr>
        <w:t>Android basic screens development</w:t>
      </w:r>
    </w:p>
    <w:p w:rsidR="006062E3" w:rsidRPr="00A1246D" w:rsidRDefault="006062E3" w:rsidP="006062E3">
      <w:pPr>
        <w:tabs>
          <w:tab w:val="left" w:pos="720"/>
        </w:tabs>
        <w:ind w:left="720"/>
        <w:jc w:val="both"/>
        <w:rPr>
          <w:rFonts w:ascii="Arial" w:hAnsi="Arial" w:cs="Arial"/>
          <w:bCs/>
          <w:color w:val="000000"/>
          <w:sz w:val="20"/>
          <w:szCs w:val="20"/>
          <w:lang w:val="en-US"/>
        </w:rPr>
      </w:pPr>
    </w:p>
    <w:p w:rsidR="00267EF4" w:rsidRDefault="00267EF4" w:rsidP="00267EF4">
      <w:pPr>
        <w:jc w:val="both"/>
        <w:rPr>
          <w:rFonts w:ascii="Arial" w:hAnsi="Arial" w:cs="Arial"/>
          <w:b/>
          <w:bCs/>
          <w:sz w:val="20"/>
          <w:szCs w:val="20"/>
        </w:rPr>
      </w:pPr>
      <w:r>
        <w:rPr>
          <w:rFonts w:ascii="Arial" w:hAnsi="Arial" w:cs="Arial"/>
          <w:b/>
          <w:bCs/>
          <w:sz w:val="20"/>
          <w:szCs w:val="20"/>
        </w:rPr>
        <w:t>Description</w:t>
      </w:r>
    </w:p>
    <w:p w:rsidR="00267EF4" w:rsidRDefault="00267EF4" w:rsidP="00267EF4">
      <w:pPr>
        <w:tabs>
          <w:tab w:val="left" w:pos="720"/>
        </w:tabs>
        <w:ind w:left="720"/>
        <w:jc w:val="both"/>
        <w:rPr>
          <w:rFonts w:ascii="Arial" w:hAnsi="Arial" w:cs="Arial"/>
          <w:bCs/>
          <w:color w:val="000000"/>
          <w:sz w:val="20"/>
          <w:szCs w:val="20"/>
          <w:lang w:val="en-US"/>
        </w:rPr>
      </w:pPr>
      <w:r w:rsidRPr="00267EF4">
        <w:rPr>
          <w:rFonts w:ascii="Arial" w:hAnsi="Arial" w:cs="Arial"/>
          <w:bCs/>
          <w:color w:val="000000"/>
          <w:sz w:val="20"/>
          <w:szCs w:val="20"/>
          <w:lang w:val="en-US"/>
        </w:rPr>
        <w:t xml:space="preserve">Attendance Management system comprises of a </w:t>
      </w:r>
      <w:r w:rsidR="000F7E6A">
        <w:rPr>
          <w:rFonts w:ascii="Arial" w:hAnsi="Arial" w:cs="Arial"/>
          <w:bCs/>
          <w:color w:val="000000"/>
          <w:sz w:val="20"/>
          <w:szCs w:val="20"/>
          <w:lang w:val="en-US"/>
        </w:rPr>
        <w:t>Android</w:t>
      </w:r>
      <w:r w:rsidRPr="00267EF4">
        <w:rPr>
          <w:rFonts w:ascii="Arial" w:hAnsi="Arial" w:cs="Arial"/>
          <w:bCs/>
          <w:color w:val="000000"/>
          <w:sz w:val="20"/>
          <w:szCs w:val="20"/>
          <w:lang w:val="en-US"/>
        </w:rPr>
        <w:t xml:space="preserve"> device and a web interface. Through this it is possible to maintain attend</w:t>
      </w:r>
      <w:r w:rsidR="005A5813">
        <w:rPr>
          <w:rFonts w:ascii="Arial" w:hAnsi="Arial" w:cs="Arial"/>
          <w:bCs/>
          <w:color w:val="000000"/>
          <w:sz w:val="20"/>
          <w:szCs w:val="20"/>
          <w:lang w:val="en-US"/>
        </w:rPr>
        <w:t>ance of employees in any organiz</w:t>
      </w:r>
      <w:r w:rsidRPr="00267EF4">
        <w:rPr>
          <w:rFonts w:ascii="Arial" w:hAnsi="Arial" w:cs="Arial"/>
          <w:bCs/>
          <w:color w:val="000000"/>
          <w:sz w:val="20"/>
          <w:szCs w:val="20"/>
          <w:lang w:val="en-US"/>
        </w:rPr>
        <w:t xml:space="preserve">ation. The login and logout time will be monitored once the employee swipes his/her QR code to the </w:t>
      </w:r>
      <w:r w:rsidR="000F7E6A">
        <w:rPr>
          <w:rFonts w:ascii="Arial" w:hAnsi="Arial" w:cs="Arial"/>
          <w:bCs/>
          <w:color w:val="000000"/>
          <w:sz w:val="20"/>
          <w:szCs w:val="20"/>
          <w:lang w:val="en-US"/>
        </w:rPr>
        <w:t>Android</w:t>
      </w:r>
      <w:r w:rsidRPr="00267EF4">
        <w:rPr>
          <w:rFonts w:ascii="Arial" w:hAnsi="Arial" w:cs="Arial"/>
          <w:bCs/>
          <w:color w:val="000000"/>
          <w:sz w:val="20"/>
          <w:szCs w:val="20"/>
          <w:lang w:val="en-US"/>
        </w:rPr>
        <w:t xml:space="preserve"> device and it is possible to monitor attendance live through the web interface.</w:t>
      </w:r>
    </w:p>
    <w:p w:rsidR="006062E3" w:rsidRPr="00267EF4" w:rsidRDefault="006062E3" w:rsidP="00267EF4">
      <w:pPr>
        <w:tabs>
          <w:tab w:val="left" w:pos="720"/>
        </w:tabs>
        <w:ind w:left="720"/>
        <w:jc w:val="both"/>
        <w:rPr>
          <w:rFonts w:ascii="Arial" w:hAnsi="Arial" w:cs="Arial"/>
          <w:bCs/>
          <w:color w:val="000000"/>
          <w:sz w:val="20"/>
          <w:szCs w:val="20"/>
          <w:lang w:val="en-US"/>
        </w:rPr>
      </w:pPr>
    </w:p>
    <w:p w:rsidR="00267EF4" w:rsidRDefault="00267EF4" w:rsidP="00267EF4">
      <w:pPr>
        <w:pStyle w:val="Dashes"/>
        <w:spacing w:line="100" w:lineRule="atLeast"/>
        <w:rPr>
          <w:rFonts w:ascii="Arial" w:hAnsi="Arial" w:cs="Arial"/>
          <w:b/>
          <w:bCs/>
          <w:sz w:val="20"/>
          <w:szCs w:val="20"/>
        </w:rPr>
      </w:pPr>
      <w:r>
        <w:rPr>
          <w:rFonts w:ascii="Arial" w:hAnsi="Arial" w:cs="Arial"/>
          <w:b/>
          <w:bCs/>
          <w:sz w:val="20"/>
          <w:szCs w:val="20"/>
        </w:rPr>
        <w:t>Technical Environment:</w:t>
      </w:r>
    </w:p>
    <w:p w:rsidR="00267EF4" w:rsidRPr="00267EF4" w:rsidRDefault="00267EF4" w:rsidP="00267EF4">
      <w:pPr>
        <w:tabs>
          <w:tab w:val="left" w:pos="720"/>
        </w:tabs>
        <w:ind w:left="720"/>
        <w:jc w:val="both"/>
        <w:rPr>
          <w:rFonts w:ascii="Arial" w:hAnsi="Arial" w:cs="Arial"/>
          <w:bCs/>
          <w:sz w:val="20"/>
          <w:szCs w:val="20"/>
        </w:rPr>
      </w:pPr>
      <w:r w:rsidRPr="00267EF4">
        <w:rPr>
          <w:rFonts w:ascii="Arial" w:hAnsi="Arial" w:cs="Arial"/>
          <w:bCs/>
          <w:sz w:val="20"/>
          <w:szCs w:val="20"/>
        </w:rPr>
        <w:t xml:space="preserve">PHP, MySQL, HTML, CSS, </w:t>
      </w:r>
      <w:r w:rsidR="00701629">
        <w:rPr>
          <w:rFonts w:ascii="Arial" w:hAnsi="Arial" w:cs="Arial"/>
          <w:bCs/>
          <w:sz w:val="20"/>
          <w:szCs w:val="20"/>
        </w:rPr>
        <w:t>Bootstrap, jQuery, J</w:t>
      </w:r>
      <w:r w:rsidR="00F219C2">
        <w:rPr>
          <w:rFonts w:ascii="Arial" w:hAnsi="Arial" w:cs="Arial"/>
          <w:bCs/>
          <w:sz w:val="20"/>
          <w:szCs w:val="20"/>
        </w:rPr>
        <w:t>av</w:t>
      </w:r>
      <w:r w:rsidRPr="00267EF4">
        <w:rPr>
          <w:rFonts w:ascii="Arial" w:hAnsi="Arial" w:cs="Arial"/>
          <w:bCs/>
          <w:sz w:val="20"/>
          <w:szCs w:val="20"/>
        </w:rPr>
        <w:t>aScript</w:t>
      </w:r>
      <w:r w:rsidR="00023106">
        <w:rPr>
          <w:rFonts w:ascii="Arial" w:hAnsi="Arial" w:cs="Arial"/>
          <w:bCs/>
          <w:sz w:val="20"/>
          <w:szCs w:val="20"/>
        </w:rPr>
        <w:t>, Android</w:t>
      </w:r>
    </w:p>
    <w:p w:rsidR="00267EF4" w:rsidRDefault="00267EF4" w:rsidP="00267EF4">
      <w:pPr>
        <w:jc w:val="both"/>
        <w:rPr>
          <w:rFonts w:ascii="Arial" w:hAnsi="Arial" w:cs="Arial"/>
          <w:b/>
          <w:bCs/>
          <w:sz w:val="20"/>
          <w:szCs w:val="20"/>
        </w:rPr>
      </w:pPr>
      <w:r>
        <w:rPr>
          <w:rFonts w:ascii="Arial" w:hAnsi="Arial" w:cs="Arial"/>
          <w:b/>
          <w:bCs/>
          <w:sz w:val="20"/>
          <w:szCs w:val="20"/>
        </w:rPr>
        <w:t>Development Sandbox:</w:t>
      </w:r>
    </w:p>
    <w:p w:rsidR="00267EF4" w:rsidRDefault="00267EF4" w:rsidP="00267EF4">
      <w:pPr>
        <w:tabs>
          <w:tab w:val="left" w:pos="720"/>
        </w:tabs>
        <w:ind w:left="720"/>
        <w:jc w:val="both"/>
        <w:rPr>
          <w:rFonts w:ascii="Arial" w:hAnsi="Arial" w:cs="Arial"/>
          <w:bCs/>
          <w:sz w:val="20"/>
          <w:szCs w:val="20"/>
        </w:rPr>
      </w:pPr>
      <w:r w:rsidRPr="00267EF4">
        <w:rPr>
          <w:rFonts w:ascii="Arial" w:hAnsi="Arial" w:cs="Arial"/>
          <w:bCs/>
          <w:sz w:val="20"/>
          <w:szCs w:val="20"/>
        </w:rPr>
        <w:t>Codeigniter</w:t>
      </w:r>
      <w:r w:rsidR="00023106">
        <w:rPr>
          <w:rFonts w:ascii="Arial" w:hAnsi="Arial" w:cs="Arial"/>
          <w:bCs/>
          <w:sz w:val="20"/>
          <w:szCs w:val="20"/>
        </w:rPr>
        <w:t>, Android eclipse.</w:t>
      </w:r>
    </w:p>
    <w:p w:rsidR="000F7E6A" w:rsidRDefault="000F7E6A" w:rsidP="000F7E6A">
      <w:pPr>
        <w:rPr>
          <w:rFonts w:ascii="Arial" w:hAnsi="Arial" w:cs="Arial"/>
          <w:sz w:val="20"/>
          <w:szCs w:val="20"/>
          <w:lang w:val="en-US"/>
        </w:rPr>
      </w:pPr>
    </w:p>
    <w:p w:rsidR="000F7E6A" w:rsidRDefault="000F7E6A" w:rsidP="000F7E6A">
      <w:pPr>
        <w:tabs>
          <w:tab w:val="left" w:pos="720"/>
        </w:tabs>
        <w:rPr>
          <w:rFonts w:ascii="Arial" w:hAnsi="Arial" w:cs="Arial"/>
          <w:sz w:val="10"/>
          <w:szCs w:val="10"/>
          <w:lang w:val="en-US"/>
        </w:rPr>
      </w:pPr>
    </w:p>
    <w:p w:rsidR="00D97494" w:rsidRDefault="00D97494" w:rsidP="000F7E6A">
      <w:pPr>
        <w:tabs>
          <w:tab w:val="left" w:pos="720"/>
        </w:tabs>
        <w:rPr>
          <w:rFonts w:ascii="Arial" w:hAnsi="Arial" w:cs="Arial"/>
          <w:sz w:val="10"/>
          <w:szCs w:val="10"/>
          <w:lang w:val="en-US"/>
        </w:rPr>
      </w:pPr>
    </w:p>
    <w:p w:rsidR="000F7E6A" w:rsidRDefault="000F7E6A" w:rsidP="000F7E6A">
      <w:pPr>
        <w:pBdr>
          <w:bottom w:val="single" w:sz="4" w:space="0" w:color="000000"/>
        </w:pBdr>
        <w:shd w:val="clear" w:color="auto" w:fill="E6E6E6"/>
        <w:jc w:val="center"/>
        <w:rPr>
          <w:rFonts w:ascii="Arial" w:hAnsi="Arial" w:cs="Arial"/>
          <w:b/>
          <w:smallCaps/>
          <w:sz w:val="20"/>
          <w:szCs w:val="20"/>
          <w:lang w:val="en-US"/>
        </w:rPr>
      </w:pPr>
      <w:r>
        <w:rPr>
          <w:rFonts w:ascii="Arial" w:hAnsi="Arial" w:cs="Arial"/>
          <w:b/>
          <w:smallCaps/>
          <w:sz w:val="20"/>
          <w:szCs w:val="20"/>
          <w:lang w:val="en-US"/>
        </w:rPr>
        <w:t>Academic Project</w:t>
      </w:r>
    </w:p>
    <w:p w:rsidR="000F7E6A" w:rsidRPr="000F7E6A" w:rsidRDefault="000F7E6A" w:rsidP="000F7E6A">
      <w:pPr>
        <w:pStyle w:val="ListParagraph"/>
        <w:numPr>
          <w:ilvl w:val="0"/>
          <w:numId w:val="31"/>
        </w:numPr>
        <w:tabs>
          <w:tab w:val="left" w:pos="720"/>
        </w:tabs>
        <w:jc w:val="both"/>
        <w:rPr>
          <w:rFonts w:ascii="Arial" w:hAnsi="Arial" w:cs="Arial"/>
          <w:b/>
          <w:bCs/>
          <w:color w:val="000000"/>
          <w:sz w:val="20"/>
          <w:szCs w:val="20"/>
        </w:rPr>
      </w:pPr>
      <w:r w:rsidRPr="000F7E6A">
        <w:rPr>
          <w:rFonts w:ascii="Arial" w:hAnsi="Arial" w:cs="Arial"/>
          <w:b/>
          <w:bCs/>
          <w:color w:val="000000"/>
          <w:sz w:val="20"/>
          <w:szCs w:val="20"/>
        </w:rPr>
        <w:t>Computer Graphics Mini Project on RINGS</w:t>
      </w:r>
    </w:p>
    <w:p w:rsidR="000F7E6A" w:rsidRPr="000F7E6A" w:rsidRDefault="000F7E6A" w:rsidP="000F7E6A">
      <w:pPr>
        <w:tabs>
          <w:tab w:val="left" w:pos="720"/>
        </w:tabs>
        <w:ind w:left="720"/>
        <w:jc w:val="both"/>
        <w:rPr>
          <w:rFonts w:ascii="Arial" w:hAnsi="Arial" w:cs="Arial"/>
          <w:bCs/>
          <w:color w:val="000000"/>
          <w:sz w:val="20"/>
          <w:szCs w:val="20"/>
          <w:lang w:val="en-US"/>
        </w:rPr>
      </w:pPr>
      <w:r w:rsidRPr="000F7E6A">
        <w:rPr>
          <w:rFonts w:ascii="Arial" w:hAnsi="Arial" w:cs="Arial"/>
          <w:b/>
          <w:bCs/>
          <w:color w:val="000000"/>
          <w:sz w:val="20"/>
          <w:szCs w:val="20"/>
          <w:lang w:val="en-US"/>
        </w:rPr>
        <w:t>Description:</w:t>
      </w:r>
      <w:r w:rsidRPr="000F7E6A">
        <w:rPr>
          <w:rFonts w:ascii="Arial" w:hAnsi="Arial" w:cs="Arial"/>
          <w:bCs/>
          <w:color w:val="000000"/>
          <w:sz w:val="20"/>
          <w:szCs w:val="20"/>
          <w:lang w:val="en-US"/>
        </w:rPr>
        <w:t xml:space="preserve"> This pro</w:t>
      </w:r>
      <w:r w:rsidR="005015A6">
        <w:rPr>
          <w:rFonts w:ascii="Arial" w:hAnsi="Arial" w:cs="Arial"/>
          <w:bCs/>
          <w:color w:val="000000"/>
          <w:sz w:val="20"/>
          <w:szCs w:val="20"/>
          <w:lang w:val="en-US"/>
        </w:rPr>
        <w:t>j</w:t>
      </w:r>
      <w:r w:rsidRPr="000F7E6A">
        <w:rPr>
          <w:rFonts w:ascii="Arial" w:hAnsi="Arial" w:cs="Arial"/>
          <w:bCs/>
          <w:color w:val="000000"/>
          <w:sz w:val="20"/>
          <w:szCs w:val="20"/>
          <w:lang w:val="en-US"/>
        </w:rPr>
        <w:t>ect has been created using the openGL interface along with the GLUT. In this project, we have created the rings using various functions that are implemented with respect to rings rotation. This project was mainly developed to help the upcoming generation to know how a rings works and to display the ease of using the graphics system.</w:t>
      </w:r>
    </w:p>
    <w:p w:rsidR="000F7E6A" w:rsidRDefault="000F7E6A" w:rsidP="000F7E6A">
      <w:pPr>
        <w:pStyle w:val="ListParagraph"/>
        <w:numPr>
          <w:ilvl w:val="0"/>
          <w:numId w:val="31"/>
        </w:numPr>
        <w:tabs>
          <w:tab w:val="left" w:pos="720"/>
        </w:tabs>
        <w:jc w:val="both"/>
        <w:rPr>
          <w:b/>
        </w:rPr>
      </w:pPr>
      <w:r w:rsidRPr="000F7E6A">
        <w:rPr>
          <w:rFonts w:ascii="Arial" w:hAnsi="Arial" w:cs="Arial"/>
          <w:b/>
          <w:bCs/>
          <w:color w:val="000000"/>
          <w:sz w:val="20"/>
          <w:szCs w:val="20"/>
        </w:rPr>
        <w:t>Privacy-Preserving Multi-keyword Ranked Search over Encrypted Cloud Data</w:t>
      </w:r>
    </w:p>
    <w:p w:rsidR="005015A6" w:rsidRPr="005015A6" w:rsidRDefault="000F7E6A" w:rsidP="005015A6">
      <w:pPr>
        <w:ind w:left="720"/>
        <w:jc w:val="both"/>
        <w:rPr>
          <w:rFonts w:ascii="Arial" w:hAnsi="Arial" w:cs="Arial"/>
          <w:b/>
          <w:sz w:val="20"/>
          <w:szCs w:val="20"/>
        </w:rPr>
      </w:pPr>
      <w:r w:rsidRPr="005015A6">
        <w:rPr>
          <w:rFonts w:ascii="Arial" w:hAnsi="Arial" w:cs="Arial"/>
          <w:b/>
          <w:bCs/>
          <w:color w:val="000000"/>
          <w:sz w:val="20"/>
          <w:szCs w:val="20"/>
          <w:lang w:val="en-US"/>
        </w:rPr>
        <w:t>Description</w:t>
      </w:r>
      <w:r w:rsidRPr="005015A6">
        <w:rPr>
          <w:rFonts w:ascii="Arial" w:hAnsi="Arial" w:cs="Arial"/>
          <w:sz w:val="20"/>
          <w:szCs w:val="20"/>
        </w:rPr>
        <w:t xml:space="preserve">: </w:t>
      </w:r>
      <w:r w:rsidRPr="005015A6">
        <w:rPr>
          <w:rFonts w:ascii="Arial" w:hAnsi="Arial" w:cs="Arial"/>
          <w:bCs/>
          <w:color w:val="000000"/>
          <w:sz w:val="20"/>
          <w:szCs w:val="20"/>
          <w:lang w:val="en-US"/>
        </w:rPr>
        <w:t>The advent of cloud computing, data owners are motivated to outsource their complex data management systems from local sites to commercial public cloud for great flexibility and economic savings. But for protecting data privacy, sensitive data has to be encrypted before outsourcing, which obsoletes traditional data utilization based on plaintext keyword search. Thus, enabling an encrypted cloud data search service is of paramount importance. In this paper, we define and solve the challenging problem of privacy-preserving multi-keyword ranked search over encrypted cloud data (MRSE), and establish a set of strict</w:t>
      </w:r>
      <w:r w:rsidR="005015A6" w:rsidRPr="005015A6">
        <w:rPr>
          <w:rFonts w:ascii="Arial" w:hAnsi="Arial" w:cs="Arial"/>
          <w:sz w:val="20"/>
          <w:szCs w:val="20"/>
        </w:rPr>
        <w:t xml:space="preserve"> privacy requirements for such a secure cloud data utilization system to become a reality.</w:t>
      </w:r>
    </w:p>
    <w:p w:rsidR="000F7E6A" w:rsidRDefault="005015A6" w:rsidP="005015A6">
      <w:pPr>
        <w:tabs>
          <w:tab w:val="left" w:pos="720"/>
          <w:tab w:val="left" w:pos="6780"/>
        </w:tabs>
        <w:ind w:left="720"/>
        <w:jc w:val="both"/>
        <w:rPr>
          <w:rFonts w:ascii="Arial" w:hAnsi="Arial" w:cs="Arial"/>
          <w:bCs/>
          <w:color w:val="000000"/>
          <w:sz w:val="20"/>
          <w:szCs w:val="20"/>
          <w:lang w:val="en-US"/>
        </w:rPr>
      </w:pPr>
      <w:r>
        <w:rPr>
          <w:rFonts w:ascii="Arial" w:hAnsi="Arial" w:cs="Arial"/>
          <w:bCs/>
          <w:color w:val="000000"/>
          <w:sz w:val="20"/>
          <w:szCs w:val="20"/>
          <w:lang w:val="en-US"/>
        </w:rPr>
        <w:tab/>
      </w:r>
    </w:p>
    <w:p w:rsidR="00D97494" w:rsidRDefault="00D97494" w:rsidP="005015A6">
      <w:pPr>
        <w:tabs>
          <w:tab w:val="left" w:pos="720"/>
          <w:tab w:val="left" w:pos="6780"/>
        </w:tabs>
        <w:ind w:left="720"/>
        <w:jc w:val="both"/>
        <w:rPr>
          <w:rFonts w:ascii="Arial" w:hAnsi="Arial" w:cs="Arial"/>
          <w:bCs/>
          <w:color w:val="000000"/>
          <w:sz w:val="20"/>
          <w:szCs w:val="20"/>
          <w:lang w:val="en-US"/>
        </w:rPr>
      </w:pPr>
    </w:p>
    <w:p w:rsidR="00D97494" w:rsidRDefault="00D97494" w:rsidP="005015A6">
      <w:pPr>
        <w:tabs>
          <w:tab w:val="left" w:pos="720"/>
          <w:tab w:val="left" w:pos="6780"/>
        </w:tabs>
        <w:ind w:left="720"/>
        <w:jc w:val="both"/>
        <w:rPr>
          <w:rFonts w:ascii="Arial" w:hAnsi="Arial" w:cs="Arial"/>
          <w:bCs/>
          <w:color w:val="000000"/>
          <w:sz w:val="20"/>
          <w:szCs w:val="20"/>
          <w:lang w:val="en-US"/>
        </w:rPr>
      </w:pPr>
    </w:p>
    <w:p w:rsidR="00D97494" w:rsidRDefault="00D97494" w:rsidP="005015A6">
      <w:pPr>
        <w:tabs>
          <w:tab w:val="left" w:pos="720"/>
          <w:tab w:val="left" w:pos="6780"/>
        </w:tabs>
        <w:ind w:left="720"/>
        <w:jc w:val="both"/>
        <w:rPr>
          <w:rFonts w:ascii="Arial" w:hAnsi="Arial" w:cs="Arial"/>
          <w:bCs/>
          <w:sz w:val="20"/>
          <w:szCs w:val="20"/>
        </w:rPr>
      </w:pPr>
    </w:p>
    <w:p w:rsidR="000966B5" w:rsidRDefault="000966B5" w:rsidP="005A5813">
      <w:pPr>
        <w:pBdr>
          <w:bottom w:val="single" w:sz="4" w:space="0" w:color="000000"/>
        </w:pBdr>
        <w:shd w:val="clear" w:color="auto" w:fill="E6E6E6"/>
        <w:jc w:val="center"/>
        <w:rPr>
          <w:rFonts w:ascii="Arial" w:hAnsi="Arial" w:cs="Arial"/>
          <w:b/>
          <w:smallCaps/>
          <w:sz w:val="20"/>
          <w:szCs w:val="20"/>
          <w:lang w:val="en-US"/>
        </w:rPr>
      </w:pPr>
      <w:r>
        <w:rPr>
          <w:rFonts w:ascii="Arial" w:hAnsi="Arial" w:cs="Arial"/>
          <w:b/>
          <w:smallCaps/>
          <w:sz w:val="20"/>
          <w:szCs w:val="20"/>
          <w:lang w:val="en-US"/>
        </w:rPr>
        <w:t>Personal acceptance</w:t>
      </w:r>
    </w:p>
    <w:p w:rsidR="000966B5" w:rsidRDefault="000966B5" w:rsidP="000966B5">
      <w:pPr>
        <w:ind w:left="720"/>
        <w:rPr>
          <w:rFonts w:ascii="Arial" w:hAnsi="Arial" w:cs="Arial"/>
          <w:sz w:val="20"/>
          <w:szCs w:val="20"/>
          <w:lang w:val="en-US"/>
        </w:rPr>
      </w:pPr>
    </w:p>
    <w:p w:rsidR="00D97494" w:rsidRDefault="00D97494" w:rsidP="000966B5">
      <w:pPr>
        <w:ind w:left="720"/>
        <w:rPr>
          <w:rFonts w:ascii="Arial" w:hAnsi="Arial" w:cs="Arial"/>
          <w:sz w:val="20"/>
          <w:szCs w:val="20"/>
          <w:lang w:val="en-US"/>
        </w:rPr>
      </w:pPr>
    </w:p>
    <w:p w:rsidR="00D97494" w:rsidRDefault="00D97494" w:rsidP="000966B5">
      <w:pPr>
        <w:ind w:left="720"/>
        <w:rPr>
          <w:rFonts w:ascii="Arial" w:hAnsi="Arial" w:cs="Arial"/>
          <w:sz w:val="20"/>
          <w:szCs w:val="20"/>
          <w:lang w:val="en-US"/>
        </w:rPr>
      </w:pPr>
    </w:p>
    <w:p w:rsidR="00D97494" w:rsidRDefault="00D97494" w:rsidP="000966B5">
      <w:pPr>
        <w:ind w:left="720"/>
        <w:rPr>
          <w:rFonts w:ascii="Arial" w:hAnsi="Arial" w:cs="Arial"/>
          <w:sz w:val="20"/>
          <w:szCs w:val="20"/>
          <w:lang w:val="en-US"/>
        </w:rPr>
      </w:pPr>
    </w:p>
    <w:p w:rsidR="00D97494" w:rsidRDefault="00D97494" w:rsidP="000966B5">
      <w:pPr>
        <w:ind w:left="720"/>
        <w:rPr>
          <w:rFonts w:ascii="Arial" w:hAnsi="Arial" w:cs="Arial"/>
          <w:sz w:val="20"/>
          <w:szCs w:val="20"/>
          <w:lang w:val="en-US"/>
        </w:rPr>
      </w:pPr>
    </w:p>
    <w:p w:rsidR="00D97494" w:rsidRDefault="00D97494" w:rsidP="000966B5">
      <w:pPr>
        <w:ind w:left="720"/>
        <w:rPr>
          <w:rFonts w:ascii="Arial" w:hAnsi="Arial" w:cs="Arial"/>
          <w:sz w:val="20"/>
          <w:szCs w:val="20"/>
          <w:lang w:val="en-US"/>
        </w:rPr>
      </w:pPr>
    </w:p>
    <w:p w:rsidR="007643FB" w:rsidRDefault="000966B5" w:rsidP="000966B5">
      <w:pPr>
        <w:rPr>
          <w:rFonts w:ascii="Arial" w:hAnsi="Arial" w:cs="Arial"/>
          <w:b/>
          <w:bCs/>
          <w:sz w:val="20"/>
          <w:szCs w:val="20"/>
          <w:lang w:val="en-US"/>
        </w:rPr>
      </w:pPr>
      <w:r>
        <w:rPr>
          <w:rFonts w:ascii="Arial" w:hAnsi="Arial" w:cs="Arial"/>
          <w:b/>
          <w:bCs/>
          <w:sz w:val="20"/>
          <w:szCs w:val="20"/>
          <w:lang w:val="en-US"/>
        </w:rPr>
        <w:t>(</w:t>
      </w:r>
      <w:r w:rsidR="000F7E6A">
        <w:rPr>
          <w:rFonts w:ascii="Arial" w:hAnsi="Arial" w:cs="Arial"/>
          <w:b/>
          <w:bCs/>
          <w:sz w:val="20"/>
          <w:szCs w:val="20"/>
          <w:lang w:val="en-US"/>
        </w:rPr>
        <w:t>Mandara U Rao</w:t>
      </w:r>
      <w:r>
        <w:rPr>
          <w:rFonts w:ascii="Arial" w:hAnsi="Arial" w:cs="Arial"/>
          <w:b/>
          <w:bCs/>
          <w:sz w:val="20"/>
          <w:szCs w:val="20"/>
          <w:lang w:val="en-US"/>
        </w:rPr>
        <w:t xml:space="preserve">) </w:t>
      </w:r>
      <w:r>
        <w:rPr>
          <w:rFonts w:ascii="Arial" w:hAnsi="Arial" w:cs="Arial"/>
          <w:b/>
          <w:bCs/>
          <w:sz w:val="20"/>
          <w:szCs w:val="20"/>
          <w:lang w:val="en-US"/>
        </w:rPr>
        <w:tab/>
      </w:r>
      <w:r>
        <w:rPr>
          <w:rFonts w:ascii="Arial" w:hAnsi="Arial" w:cs="Arial"/>
          <w:b/>
          <w:bCs/>
          <w:sz w:val="20"/>
          <w:szCs w:val="20"/>
          <w:lang w:val="en-US"/>
        </w:rPr>
        <w:tab/>
      </w:r>
      <w:r>
        <w:rPr>
          <w:rFonts w:ascii="Arial" w:hAnsi="Arial" w:cs="Arial"/>
          <w:b/>
          <w:bCs/>
          <w:sz w:val="20"/>
          <w:szCs w:val="20"/>
          <w:lang w:val="en-US"/>
        </w:rPr>
        <w:tab/>
      </w:r>
      <w:r>
        <w:rPr>
          <w:rFonts w:ascii="Arial" w:hAnsi="Arial" w:cs="Arial"/>
          <w:b/>
          <w:bCs/>
          <w:sz w:val="20"/>
          <w:szCs w:val="20"/>
          <w:lang w:val="en-US"/>
        </w:rPr>
        <w:tab/>
      </w:r>
      <w:r>
        <w:rPr>
          <w:rFonts w:ascii="Arial" w:hAnsi="Arial" w:cs="Arial"/>
          <w:b/>
          <w:bCs/>
          <w:sz w:val="20"/>
          <w:szCs w:val="20"/>
          <w:lang w:val="en-US"/>
        </w:rPr>
        <w:tab/>
      </w:r>
      <w:r>
        <w:rPr>
          <w:rFonts w:ascii="Arial" w:hAnsi="Arial" w:cs="Arial"/>
          <w:b/>
          <w:bCs/>
          <w:sz w:val="20"/>
          <w:szCs w:val="20"/>
          <w:lang w:val="en-US"/>
        </w:rPr>
        <w:tab/>
      </w:r>
      <w:r>
        <w:rPr>
          <w:rFonts w:ascii="Arial" w:hAnsi="Arial" w:cs="Arial"/>
          <w:b/>
          <w:bCs/>
          <w:sz w:val="20"/>
          <w:szCs w:val="20"/>
          <w:lang w:val="en-US"/>
        </w:rPr>
        <w:tab/>
        <w:t>Date:</w:t>
      </w:r>
    </w:p>
    <w:p w:rsidR="000966B5" w:rsidRPr="00335F10" w:rsidRDefault="003E2396" w:rsidP="00C413D5">
      <w:pPr>
        <w:ind w:left="5760" w:firstLine="720"/>
      </w:pPr>
      <w:r>
        <w:rPr>
          <w:rFonts w:ascii="Arial" w:hAnsi="Arial" w:cs="Arial"/>
          <w:b/>
          <w:bCs/>
          <w:sz w:val="20"/>
          <w:szCs w:val="20"/>
          <w:lang w:val="en-US"/>
        </w:rPr>
        <w:t>Place</w:t>
      </w:r>
      <w:r w:rsidR="00C413D5">
        <w:rPr>
          <w:rFonts w:ascii="Arial" w:hAnsi="Arial" w:cs="Arial"/>
          <w:b/>
          <w:bCs/>
          <w:sz w:val="20"/>
          <w:szCs w:val="20"/>
          <w:lang w:val="en-US"/>
        </w:rPr>
        <w:t>:</w:t>
      </w:r>
    </w:p>
    <w:sectPr w:rsidR="000966B5" w:rsidRPr="00335F10" w:rsidSect="00D96684">
      <w:type w:val="continuous"/>
      <w:pgSz w:w="11906" w:h="16560"/>
      <w:pgMar w:top="710" w:right="1240" w:bottom="710" w:left="1240" w:header="720" w:footer="720" w:gutter="0"/>
      <w:pgBorders>
        <w:top w:val="single" w:sz="8" w:space="12" w:color="000000"/>
        <w:left w:val="single" w:sz="8" w:space="12" w:color="000000"/>
        <w:bottom w:val="single" w:sz="8" w:space="12" w:color="000000"/>
        <w:right w:val="single" w:sz="8" w:space="12"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834" w:rsidRDefault="00072834" w:rsidP="0007562E">
      <w:r>
        <w:separator/>
      </w:r>
    </w:p>
  </w:endnote>
  <w:endnote w:type="continuationSeparator" w:id="0">
    <w:p w:rsidR="00072834" w:rsidRDefault="00072834" w:rsidP="00075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arSymbo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altName w:val="Arial Unicode MS"/>
    <w:panose1 w:val="020B0503020204020204"/>
    <w:charset w:val="86"/>
    <w:family w:val="swiss"/>
    <w:pitch w:val="variable"/>
    <w:sig w:usb0="80000287" w:usb1="28CF3C50" w:usb2="00000016" w:usb3="00000000" w:csb0="0004001F" w:csb1="00000000"/>
  </w:font>
  <w:font w:name="Tunga">
    <w:altName w:val="Courier New"/>
    <w:panose1 w:val="000004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horndale">
    <w:altName w:val="Times New Roman"/>
    <w:charset w:val="00"/>
    <w:family w:val="roman"/>
    <w:pitch w:val="variable"/>
  </w:font>
  <w:font w:name="Andale Sans UI">
    <w:altName w:val="Times New Roman"/>
    <w:charset w:val="00"/>
    <w:family w:val="auto"/>
    <w:pitch w:val="variable"/>
  </w:font>
  <w:font w:name="Lucidasan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834" w:rsidRDefault="00072834" w:rsidP="0007562E">
      <w:r>
        <w:separator/>
      </w:r>
    </w:p>
  </w:footnote>
  <w:footnote w:type="continuationSeparator" w:id="0">
    <w:p w:rsidR="00072834" w:rsidRDefault="00072834" w:rsidP="00075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pt;height:9pt" o:bullet="t" filled="t">
        <v:fill color2="black"/>
        <v:imagedata r:id="rId1" o:title=""/>
      </v:shape>
    </w:pict>
  </w:numPicBullet>
  <w:numPicBullet w:numPicBulletId="1">
    <w:pict>
      <v:shape id="_x0000_i1043" type="#_x0000_t75" style="width:9pt;height:9pt" o:bullet="t" filled="t">
        <v:fill color2="black"/>
        <v:imagedata r:id="rId2" o:title=""/>
      </v:shape>
    </w:pict>
  </w:numPicBullet>
  <w:numPicBullet w:numPicBulletId="2">
    <w:pict>
      <v:shape id="_x0000_i1044" type="#_x0000_t75" style="width:9pt;height:9pt" o:bullet="t" filled="t">
        <v:fill color2="black"/>
        <v:imagedata r:id="rId3" o:title=""/>
      </v:shape>
    </w:pict>
  </w:numPicBullet>
  <w:numPicBullet w:numPicBulletId="3">
    <w:pict>
      <v:shape id="_x0000_i1045" type="#_x0000_t75" style="width:5.25pt;height:9pt" o:bullet="t" filled="t">
        <v:fill color2="black"/>
        <v:imagedata r:id="rId4" o:title=""/>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lvl w:ilvl="0">
      <w:start w:val="1"/>
      <w:numFmt w:val="bullet"/>
      <w:lvlText w:val=""/>
      <w:lvlJc w:val="left"/>
      <w:pPr>
        <w:tabs>
          <w:tab w:val="num" w:pos="810"/>
        </w:tabs>
        <w:ind w:left="81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15:restartNumberingAfterBreak="0">
    <w:nsid w:val="00000006"/>
    <w:multiLevelType w:val="hybridMultilevel"/>
    <w:tmpl w:val="0A500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00404889"/>
    <w:multiLevelType w:val="hybridMultilevel"/>
    <w:tmpl w:val="10D290BE"/>
    <w:lvl w:ilvl="0" w:tplc="00000002">
      <w:start w:val="1"/>
      <w:numFmt w:val="bullet"/>
      <w:lvlText w:val=""/>
      <w:lvlJc w:val="left"/>
      <w:pPr>
        <w:tabs>
          <w:tab w:val="num" w:pos="720"/>
        </w:tabs>
        <w:ind w:left="720" w:hanging="360"/>
      </w:pPr>
      <w:rPr>
        <w:rFonts w:ascii="Symbol" w:hAnsi="Symbol"/>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0AC30F4F"/>
    <w:multiLevelType w:val="hybridMultilevel"/>
    <w:tmpl w:val="0ABC4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15966"/>
    <w:multiLevelType w:val="multilevel"/>
    <w:tmpl w:val="DDAA3C9E"/>
    <w:lvl w:ilvl="0">
      <w:numFmt w:val="bullet"/>
      <w:lvlText w:val="●"/>
      <w:lvlJc w:val="left"/>
      <w:pPr>
        <w:ind w:left="720" w:hanging="360"/>
      </w:pPr>
      <w:rPr>
        <w:rFonts w:ascii="Tahoma" w:eastAsia="StarSymbol" w:hAnsi="Tahoma" w:cs="StarSymbol"/>
        <w:sz w:val="18"/>
        <w:szCs w:val="18"/>
      </w:rPr>
    </w:lvl>
    <w:lvl w:ilvl="1">
      <w:numFmt w:val="bullet"/>
      <w:lvlText w:val="•"/>
      <w:lvlJc w:val="left"/>
      <w:pPr>
        <w:ind w:left="1080" w:hanging="360"/>
      </w:pPr>
      <w:rPr>
        <w:rFonts w:ascii="Tahoma" w:eastAsia="StarSymbol" w:hAnsi="Tahoma" w:cs="StarSymbol"/>
        <w:sz w:val="18"/>
        <w:szCs w:val="18"/>
      </w:rPr>
    </w:lvl>
    <w:lvl w:ilvl="2">
      <w:numFmt w:val="bullet"/>
      <w:lvlText w:val="●"/>
      <w:lvlJc w:val="left"/>
      <w:pPr>
        <w:ind w:left="1440" w:hanging="360"/>
      </w:pPr>
      <w:rPr>
        <w:rFonts w:ascii="Tahoma" w:eastAsia="StarSymbol" w:hAnsi="Tahoma" w:cs="StarSymbol"/>
        <w:sz w:val="18"/>
        <w:szCs w:val="18"/>
      </w:rPr>
    </w:lvl>
    <w:lvl w:ilvl="3">
      <w:numFmt w:val="bullet"/>
      <w:lvlText w:val="●"/>
      <w:lvlJc w:val="left"/>
      <w:pPr>
        <w:ind w:left="1800" w:hanging="360"/>
      </w:pPr>
      <w:rPr>
        <w:rFonts w:ascii="Tahoma" w:eastAsia="StarSymbol" w:hAnsi="Tahoma" w:cs="StarSymbol"/>
        <w:sz w:val="18"/>
        <w:szCs w:val="18"/>
      </w:rPr>
    </w:lvl>
    <w:lvl w:ilvl="4">
      <w:numFmt w:val="bullet"/>
      <w:lvlText w:val="●"/>
      <w:lvlJc w:val="left"/>
      <w:pPr>
        <w:ind w:left="2160" w:hanging="360"/>
      </w:pPr>
      <w:rPr>
        <w:rFonts w:ascii="Tahoma" w:eastAsia="StarSymbol" w:hAnsi="Tahoma" w:cs="StarSymbol"/>
        <w:sz w:val="18"/>
        <w:szCs w:val="18"/>
      </w:rPr>
    </w:lvl>
    <w:lvl w:ilvl="5">
      <w:numFmt w:val="bullet"/>
      <w:lvlText w:val="●"/>
      <w:lvlJc w:val="left"/>
      <w:pPr>
        <w:ind w:left="2520" w:hanging="360"/>
      </w:pPr>
      <w:rPr>
        <w:rFonts w:ascii="Tahoma" w:eastAsia="StarSymbol" w:hAnsi="Tahoma" w:cs="StarSymbol"/>
        <w:sz w:val="18"/>
        <w:szCs w:val="18"/>
      </w:rPr>
    </w:lvl>
    <w:lvl w:ilvl="6">
      <w:numFmt w:val="bullet"/>
      <w:lvlText w:val="●"/>
      <w:lvlJc w:val="left"/>
      <w:pPr>
        <w:ind w:left="2880" w:hanging="360"/>
      </w:pPr>
      <w:rPr>
        <w:rFonts w:ascii="Tahoma" w:eastAsia="StarSymbol" w:hAnsi="Tahoma" w:cs="StarSymbol"/>
        <w:sz w:val="18"/>
        <w:szCs w:val="18"/>
      </w:rPr>
    </w:lvl>
    <w:lvl w:ilvl="7">
      <w:numFmt w:val="bullet"/>
      <w:lvlText w:val="●"/>
      <w:lvlJc w:val="left"/>
      <w:pPr>
        <w:ind w:left="3240" w:hanging="360"/>
      </w:pPr>
      <w:rPr>
        <w:rFonts w:ascii="Tahoma" w:eastAsia="StarSymbol" w:hAnsi="Tahoma" w:cs="StarSymbol"/>
        <w:sz w:val="18"/>
        <w:szCs w:val="18"/>
      </w:rPr>
    </w:lvl>
    <w:lvl w:ilvl="8">
      <w:numFmt w:val="bullet"/>
      <w:lvlText w:val="●"/>
      <w:lvlJc w:val="left"/>
      <w:pPr>
        <w:ind w:left="3600" w:hanging="360"/>
      </w:pPr>
      <w:rPr>
        <w:rFonts w:ascii="Tahoma" w:eastAsia="StarSymbol" w:hAnsi="Tahoma" w:cs="StarSymbol"/>
        <w:sz w:val="18"/>
        <w:szCs w:val="18"/>
      </w:rPr>
    </w:lvl>
  </w:abstractNum>
  <w:abstractNum w:abstractNumId="8" w15:restartNumberingAfterBreak="0">
    <w:nsid w:val="1B8041C1"/>
    <w:multiLevelType w:val="hybridMultilevel"/>
    <w:tmpl w:val="90F8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60AD4"/>
    <w:multiLevelType w:val="hybridMultilevel"/>
    <w:tmpl w:val="0CF8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014F3"/>
    <w:multiLevelType w:val="hybridMultilevel"/>
    <w:tmpl w:val="06287F42"/>
    <w:lvl w:ilvl="0" w:tplc="A29E0ED2">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B77FD"/>
    <w:multiLevelType w:val="hybridMultilevel"/>
    <w:tmpl w:val="06287F42"/>
    <w:lvl w:ilvl="0" w:tplc="A29E0ED2">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815BF2"/>
    <w:multiLevelType w:val="hybridMultilevel"/>
    <w:tmpl w:val="3C18E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D14F9"/>
    <w:multiLevelType w:val="hybridMultilevel"/>
    <w:tmpl w:val="06287F42"/>
    <w:lvl w:ilvl="0" w:tplc="A29E0ED2">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703ED"/>
    <w:multiLevelType w:val="hybridMultilevel"/>
    <w:tmpl w:val="ACF24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547E9"/>
    <w:multiLevelType w:val="multilevel"/>
    <w:tmpl w:val="D272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58197E"/>
    <w:multiLevelType w:val="hybridMultilevel"/>
    <w:tmpl w:val="06287F42"/>
    <w:lvl w:ilvl="0" w:tplc="A29E0ED2">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A13396"/>
    <w:multiLevelType w:val="hybridMultilevel"/>
    <w:tmpl w:val="9E5EF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3FA3073"/>
    <w:multiLevelType w:val="hybridMultilevel"/>
    <w:tmpl w:val="40BE0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B1198D"/>
    <w:multiLevelType w:val="hybridMultilevel"/>
    <w:tmpl w:val="B2AAA60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71853AB3"/>
    <w:multiLevelType w:val="hybridMultilevel"/>
    <w:tmpl w:val="3C8E8E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4C860F3"/>
    <w:multiLevelType w:val="hybridMultilevel"/>
    <w:tmpl w:val="06287F42"/>
    <w:lvl w:ilvl="0" w:tplc="A29E0ED2">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FD160E"/>
    <w:multiLevelType w:val="multilevel"/>
    <w:tmpl w:val="00000000"/>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3" w15:restartNumberingAfterBreak="0">
    <w:nsid w:val="7E2949A7"/>
    <w:multiLevelType w:val="multilevel"/>
    <w:tmpl w:val="AC26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9"/>
  </w:num>
  <w:num w:numId="6">
    <w:abstractNumId w:val="23"/>
  </w:num>
  <w:num w:numId="7">
    <w:abstractNumId w:val="8"/>
  </w:num>
  <w:num w:numId="8">
    <w:abstractNumId w:val="15"/>
  </w:num>
  <w:num w:numId="9">
    <w:abstractNumId w:val="10"/>
  </w:num>
  <w:num w:numId="10">
    <w:abstractNumId w:val="21"/>
  </w:num>
  <w:num w:numId="11">
    <w:abstractNumId w:val="11"/>
  </w:num>
  <w:num w:numId="12">
    <w:abstractNumId w:val="16"/>
  </w:num>
  <w:num w:numId="13">
    <w:abstractNumId w:val="7"/>
  </w:num>
  <w:num w:numId="14">
    <w:abstractNumId w:val="7"/>
    <w:lvlOverride w:ilvl="0">
      <w:startOverride w:val="1"/>
    </w:lvlOverride>
    <w:lvlOverride w:ilvl="1">
      <w:startOverride w:val="1"/>
    </w:lvlOverride>
  </w:num>
  <w:num w:numId="15">
    <w:abstractNumId w:val="7"/>
    <w:lvlOverride w:ilvl="0">
      <w:startOverride w:val="1"/>
    </w:lvlOverride>
    <w:lvlOverride w:ilvl="1">
      <w:startOverride w:val="1"/>
    </w:lvlOverride>
  </w:num>
  <w:num w:numId="16">
    <w:abstractNumId w:val="7"/>
    <w:lvlOverride w:ilvl="0">
      <w:startOverride w:val="1"/>
    </w:lvlOverride>
    <w:lvlOverride w:ilvl="1">
      <w:startOverride w:val="1"/>
    </w:lvlOverride>
  </w:num>
  <w:num w:numId="17">
    <w:abstractNumId w:val="7"/>
    <w:lvlOverride w:ilvl="0">
      <w:startOverride w:val="1"/>
    </w:lvlOverride>
    <w:lvlOverride w:ilvl="1">
      <w:startOverride w:val="1"/>
    </w:lvlOverride>
  </w:num>
  <w:num w:numId="18">
    <w:abstractNumId w:val="18"/>
  </w:num>
  <w:num w:numId="19">
    <w:abstractNumId w:val="14"/>
  </w:num>
  <w:num w:numId="20">
    <w:abstractNumId w:val="6"/>
  </w:num>
  <w:num w:numId="21">
    <w:abstractNumId w:val="12"/>
  </w:num>
  <w:num w:numId="22">
    <w:abstractNumId w:val="13"/>
  </w:num>
  <w:num w:numId="23">
    <w:abstractNumId w:val="22"/>
  </w:num>
  <w:num w:numId="24">
    <w:abstractNumId w:val="1"/>
  </w:num>
  <w:num w:numId="25">
    <w:abstractNumId w:val="5"/>
  </w:num>
  <w:num w:numId="26">
    <w:abstractNumId w:val="4"/>
  </w:num>
  <w:num w:numId="27">
    <w:abstractNumId w:val="3"/>
  </w:num>
  <w:num w:numId="28">
    <w:abstractNumId w:val="4"/>
  </w:num>
  <w:num w:numId="29">
    <w:abstractNumId w:val="20"/>
  </w:num>
  <w:num w:numId="30">
    <w:abstractNumId w:val="1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94735F"/>
    <w:rsid w:val="00002CA8"/>
    <w:rsid w:val="00002DFA"/>
    <w:rsid w:val="00023106"/>
    <w:rsid w:val="00044B22"/>
    <w:rsid w:val="00045E62"/>
    <w:rsid w:val="000525E3"/>
    <w:rsid w:val="00055D1B"/>
    <w:rsid w:val="00067B3C"/>
    <w:rsid w:val="00072834"/>
    <w:rsid w:val="0007562E"/>
    <w:rsid w:val="000966B5"/>
    <w:rsid w:val="000A1DF1"/>
    <w:rsid w:val="000A4F5A"/>
    <w:rsid w:val="000A4FDF"/>
    <w:rsid w:val="000C1686"/>
    <w:rsid w:val="000E6B1F"/>
    <w:rsid w:val="000F7E6A"/>
    <w:rsid w:val="001026CA"/>
    <w:rsid w:val="00121FE7"/>
    <w:rsid w:val="0013097A"/>
    <w:rsid w:val="0013738B"/>
    <w:rsid w:val="001420CA"/>
    <w:rsid w:val="001426D3"/>
    <w:rsid w:val="00150DD9"/>
    <w:rsid w:val="00160F0D"/>
    <w:rsid w:val="00172946"/>
    <w:rsid w:val="00190217"/>
    <w:rsid w:val="0019142F"/>
    <w:rsid w:val="0019519D"/>
    <w:rsid w:val="001D41FD"/>
    <w:rsid w:val="001D6C83"/>
    <w:rsid w:val="001F194E"/>
    <w:rsid w:val="001F4C54"/>
    <w:rsid w:val="00251CCE"/>
    <w:rsid w:val="00267EF4"/>
    <w:rsid w:val="002D006E"/>
    <w:rsid w:val="002E7A18"/>
    <w:rsid w:val="002F0107"/>
    <w:rsid w:val="003432E6"/>
    <w:rsid w:val="00352CC6"/>
    <w:rsid w:val="00363191"/>
    <w:rsid w:val="003A57F3"/>
    <w:rsid w:val="003C24E1"/>
    <w:rsid w:val="003E1CE4"/>
    <w:rsid w:val="003E2396"/>
    <w:rsid w:val="003F5C21"/>
    <w:rsid w:val="004236DF"/>
    <w:rsid w:val="00434C89"/>
    <w:rsid w:val="00444809"/>
    <w:rsid w:val="004A4391"/>
    <w:rsid w:val="004C02F3"/>
    <w:rsid w:val="004D0AC0"/>
    <w:rsid w:val="005015A6"/>
    <w:rsid w:val="00532566"/>
    <w:rsid w:val="005350BC"/>
    <w:rsid w:val="005402D7"/>
    <w:rsid w:val="00555927"/>
    <w:rsid w:val="005736AE"/>
    <w:rsid w:val="005A5813"/>
    <w:rsid w:val="005B5616"/>
    <w:rsid w:val="005B5E95"/>
    <w:rsid w:val="005C1C59"/>
    <w:rsid w:val="00600B29"/>
    <w:rsid w:val="006062E3"/>
    <w:rsid w:val="00612CDF"/>
    <w:rsid w:val="0062175E"/>
    <w:rsid w:val="0062227B"/>
    <w:rsid w:val="00643097"/>
    <w:rsid w:val="00671EE0"/>
    <w:rsid w:val="00672652"/>
    <w:rsid w:val="006736CC"/>
    <w:rsid w:val="00676809"/>
    <w:rsid w:val="00687213"/>
    <w:rsid w:val="00690B20"/>
    <w:rsid w:val="006B7554"/>
    <w:rsid w:val="006B7B5B"/>
    <w:rsid w:val="006D691C"/>
    <w:rsid w:val="006E350F"/>
    <w:rsid w:val="00701629"/>
    <w:rsid w:val="00707C24"/>
    <w:rsid w:val="00713D05"/>
    <w:rsid w:val="007352C7"/>
    <w:rsid w:val="0076220D"/>
    <w:rsid w:val="007643FB"/>
    <w:rsid w:val="007B4188"/>
    <w:rsid w:val="007C4A94"/>
    <w:rsid w:val="007F2F94"/>
    <w:rsid w:val="00814755"/>
    <w:rsid w:val="00845F9A"/>
    <w:rsid w:val="00854EEE"/>
    <w:rsid w:val="00860467"/>
    <w:rsid w:val="00885C6A"/>
    <w:rsid w:val="008B2CA0"/>
    <w:rsid w:val="008C4D98"/>
    <w:rsid w:val="008D1451"/>
    <w:rsid w:val="008E5454"/>
    <w:rsid w:val="008F12F3"/>
    <w:rsid w:val="008F4D35"/>
    <w:rsid w:val="008F61BD"/>
    <w:rsid w:val="00904D50"/>
    <w:rsid w:val="0092242A"/>
    <w:rsid w:val="0094184D"/>
    <w:rsid w:val="0094735F"/>
    <w:rsid w:val="00950DE8"/>
    <w:rsid w:val="009925A8"/>
    <w:rsid w:val="009A3881"/>
    <w:rsid w:val="009D6465"/>
    <w:rsid w:val="00A1246D"/>
    <w:rsid w:val="00A20D4A"/>
    <w:rsid w:val="00A27CBA"/>
    <w:rsid w:val="00A3551C"/>
    <w:rsid w:val="00A4645F"/>
    <w:rsid w:val="00A9606D"/>
    <w:rsid w:val="00AA6CF7"/>
    <w:rsid w:val="00AB13FC"/>
    <w:rsid w:val="00AB79FE"/>
    <w:rsid w:val="00AC2559"/>
    <w:rsid w:val="00AE35F9"/>
    <w:rsid w:val="00AE71A9"/>
    <w:rsid w:val="00AF1CE3"/>
    <w:rsid w:val="00B0124B"/>
    <w:rsid w:val="00B81599"/>
    <w:rsid w:val="00BB5903"/>
    <w:rsid w:val="00BC2367"/>
    <w:rsid w:val="00BD0DB6"/>
    <w:rsid w:val="00BE67A4"/>
    <w:rsid w:val="00C12B6A"/>
    <w:rsid w:val="00C14904"/>
    <w:rsid w:val="00C24174"/>
    <w:rsid w:val="00C413D5"/>
    <w:rsid w:val="00C70861"/>
    <w:rsid w:val="00C75229"/>
    <w:rsid w:val="00C841CA"/>
    <w:rsid w:val="00C953E6"/>
    <w:rsid w:val="00CB6843"/>
    <w:rsid w:val="00CC3E31"/>
    <w:rsid w:val="00CD106E"/>
    <w:rsid w:val="00D34017"/>
    <w:rsid w:val="00D76E25"/>
    <w:rsid w:val="00D96684"/>
    <w:rsid w:val="00D97494"/>
    <w:rsid w:val="00DA5184"/>
    <w:rsid w:val="00DB640D"/>
    <w:rsid w:val="00DD09DB"/>
    <w:rsid w:val="00DE18E2"/>
    <w:rsid w:val="00DE6F93"/>
    <w:rsid w:val="00DF7B09"/>
    <w:rsid w:val="00E04DB4"/>
    <w:rsid w:val="00E05ED4"/>
    <w:rsid w:val="00E0753B"/>
    <w:rsid w:val="00E11C93"/>
    <w:rsid w:val="00E32F3B"/>
    <w:rsid w:val="00E40768"/>
    <w:rsid w:val="00E52A98"/>
    <w:rsid w:val="00E63812"/>
    <w:rsid w:val="00E65399"/>
    <w:rsid w:val="00E873D7"/>
    <w:rsid w:val="00EA73C0"/>
    <w:rsid w:val="00EC1526"/>
    <w:rsid w:val="00EE5879"/>
    <w:rsid w:val="00F219C2"/>
    <w:rsid w:val="00F24DA5"/>
    <w:rsid w:val="00F25835"/>
    <w:rsid w:val="00F31786"/>
    <w:rsid w:val="00F31E8E"/>
    <w:rsid w:val="00F51DD8"/>
    <w:rsid w:val="00F659C8"/>
    <w:rsid w:val="00F861A3"/>
    <w:rsid w:val="00F963A2"/>
    <w:rsid w:val="00FA0CE1"/>
    <w:rsid w:val="00FA5EDE"/>
    <w:rsid w:val="00FB06E4"/>
    <w:rsid w:val="00FB1E32"/>
    <w:rsid w:val="00FC3E3F"/>
    <w:rsid w:val="00FF7E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D1CFE5C"/>
  <w15:docId w15:val="{C1DB999D-EAE6-47C8-B76D-F83CA770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684"/>
    <w:pPr>
      <w:suppressAutoHyphens/>
    </w:pPr>
    <w:rPr>
      <w:sz w:val="24"/>
      <w:szCs w:val="24"/>
      <w:lang w:val="en-GB" w:eastAsia="ar-SA"/>
    </w:rPr>
  </w:style>
  <w:style w:type="paragraph" w:styleId="Heading1">
    <w:name w:val="heading 1"/>
    <w:basedOn w:val="Normal"/>
    <w:next w:val="Normal"/>
    <w:link w:val="Heading1Char"/>
    <w:uiPriority w:val="9"/>
    <w:qFormat/>
    <w:rsid w:val="000F7E6A"/>
    <w:pPr>
      <w:keepNext/>
      <w:suppressAutoHyphens w:val="0"/>
      <w:spacing w:before="240" w:after="60" w:line="276" w:lineRule="auto"/>
      <w:outlineLvl w:val="0"/>
    </w:pPr>
    <w:rPr>
      <w:rFonts w:ascii="Cambria" w:hAnsi="Cambria"/>
      <w:b/>
      <w:bCs/>
      <w:kern w:val="32"/>
      <w:sz w:val="32"/>
      <w:szCs w:val="32"/>
    </w:rPr>
  </w:style>
  <w:style w:type="paragraph" w:styleId="Heading3">
    <w:name w:val="heading 3"/>
    <w:basedOn w:val="Normal"/>
    <w:next w:val="Normal"/>
    <w:qFormat/>
    <w:rsid w:val="00D96684"/>
    <w:pPr>
      <w:keepNext/>
      <w:tabs>
        <w:tab w:val="num" w:pos="0"/>
      </w:tabs>
      <w:ind w:left="1440"/>
      <w:jc w:val="both"/>
      <w:outlineLvl w:val="2"/>
    </w:pPr>
    <w:rPr>
      <w:b/>
      <w:sz w:val="28"/>
      <w:szCs w:val="20"/>
      <w:u w:val="single"/>
      <w:lang w:val="en-US"/>
    </w:rPr>
  </w:style>
  <w:style w:type="paragraph" w:styleId="Heading4">
    <w:name w:val="heading 4"/>
    <w:basedOn w:val="Normal"/>
    <w:next w:val="Normal"/>
    <w:qFormat/>
    <w:rsid w:val="00D96684"/>
    <w:pPr>
      <w:keepNext/>
      <w:tabs>
        <w:tab w:val="num" w:pos="0"/>
      </w:tabs>
      <w:ind w:left="864" w:hanging="864"/>
      <w:jc w:val="both"/>
      <w:outlineLvl w:val="3"/>
    </w:pPr>
    <w:rPr>
      <w:b/>
      <w:sz w:val="28"/>
      <w:szCs w:val="20"/>
      <w:u w:val="single"/>
      <w:lang w:val="en-US"/>
    </w:rPr>
  </w:style>
  <w:style w:type="paragraph" w:styleId="Heading9">
    <w:name w:val="heading 9"/>
    <w:basedOn w:val="Normal"/>
    <w:next w:val="Normal"/>
    <w:qFormat/>
    <w:rsid w:val="00D96684"/>
    <w:pPr>
      <w:keepNext/>
      <w:jc w:val="both"/>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96684"/>
    <w:rPr>
      <w:rFonts w:ascii="Wingdings" w:hAnsi="Wingdings"/>
    </w:rPr>
  </w:style>
  <w:style w:type="character" w:customStyle="1" w:styleId="WW8Num3z0">
    <w:name w:val="WW8Num3z0"/>
    <w:rsid w:val="00D96684"/>
    <w:rPr>
      <w:rFonts w:ascii="Wingdings" w:hAnsi="Wingdings"/>
    </w:rPr>
  </w:style>
  <w:style w:type="character" w:customStyle="1" w:styleId="WW8Num4z0">
    <w:name w:val="WW8Num4z0"/>
    <w:rsid w:val="00D96684"/>
    <w:rPr>
      <w:rFonts w:ascii="Wingdings" w:hAnsi="Wingdings"/>
    </w:rPr>
  </w:style>
  <w:style w:type="character" w:customStyle="1" w:styleId="WW8Num4z1">
    <w:name w:val="WW8Num4z1"/>
    <w:rsid w:val="00D96684"/>
    <w:rPr>
      <w:rFonts w:ascii="Courier New" w:hAnsi="Courier New"/>
    </w:rPr>
  </w:style>
  <w:style w:type="character" w:customStyle="1" w:styleId="Absatz-Standardschriftart">
    <w:name w:val="Absatz-Standardschriftart"/>
    <w:rsid w:val="00D96684"/>
  </w:style>
  <w:style w:type="character" w:customStyle="1" w:styleId="WW8Num1z0">
    <w:name w:val="WW8Num1z0"/>
    <w:rsid w:val="00D96684"/>
    <w:rPr>
      <w:rFonts w:ascii="Symbol" w:hAnsi="Symbol"/>
    </w:rPr>
  </w:style>
  <w:style w:type="character" w:customStyle="1" w:styleId="WW8Num2z1">
    <w:name w:val="WW8Num2z1"/>
    <w:rsid w:val="00D96684"/>
    <w:rPr>
      <w:rFonts w:ascii="Courier New" w:hAnsi="Courier New"/>
    </w:rPr>
  </w:style>
  <w:style w:type="character" w:customStyle="1" w:styleId="WW8Num2z3">
    <w:name w:val="WW8Num2z3"/>
    <w:rsid w:val="00D96684"/>
    <w:rPr>
      <w:rFonts w:ascii="Symbol" w:hAnsi="Symbol"/>
    </w:rPr>
  </w:style>
  <w:style w:type="character" w:customStyle="1" w:styleId="WW8Num3z1">
    <w:name w:val="WW8Num3z1"/>
    <w:rsid w:val="00D96684"/>
    <w:rPr>
      <w:rFonts w:ascii="Courier New" w:hAnsi="Courier New"/>
    </w:rPr>
  </w:style>
  <w:style w:type="character" w:customStyle="1" w:styleId="WW8Num3z3">
    <w:name w:val="WW8Num3z3"/>
    <w:rsid w:val="00D96684"/>
    <w:rPr>
      <w:rFonts w:ascii="Symbol" w:hAnsi="Symbol"/>
    </w:rPr>
  </w:style>
  <w:style w:type="character" w:customStyle="1" w:styleId="WW8Num4z3">
    <w:name w:val="WW8Num4z3"/>
    <w:rsid w:val="00D96684"/>
    <w:rPr>
      <w:rFonts w:ascii="Symbol" w:hAnsi="Symbol"/>
    </w:rPr>
  </w:style>
  <w:style w:type="character" w:customStyle="1" w:styleId="WW8Num5z0">
    <w:name w:val="WW8Num5z0"/>
    <w:rsid w:val="00D96684"/>
    <w:rPr>
      <w:rFonts w:ascii="Wingdings" w:hAnsi="Wingdings"/>
    </w:rPr>
  </w:style>
  <w:style w:type="character" w:customStyle="1" w:styleId="WW8Num5z1">
    <w:name w:val="WW8Num5z1"/>
    <w:rsid w:val="00D96684"/>
    <w:rPr>
      <w:rFonts w:ascii="Courier New" w:hAnsi="Courier New" w:cs="Courier New"/>
    </w:rPr>
  </w:style>
  <w:style w:type="character" w:customStyle="1" w:styleId="WW8Num5z3">
    <w:name w:val="WW8Num5z3"/>
    <w:rsid w:val="00D96684"/>
    <w:rPr>
      <w:rFonts w:ascii="Symbol" w:hAnsi="Symbol"/>
    </w:rPr>
  </w:style>
  <w:style w:type="character" w:customStyle="1" w:styleId="WW8Num6z0">
    <w:name w:val="WW8Num6z0"/>
    <w:rsid w:val="00D96684"/>
    <w:rPr>
      <w:rFonts w:ascii="Symbol" w:hAnsi="Symbol"/>
    </w:rPr>
  </w:style>
  <w:style w:type="character" w:customStyle="1" w:styleId="WW8Num6z1">
    <w:name w:val="WW8Num6z1"/>
    <w:rsid w:val="00D96684"/>
    <w:rPr>
      <w:rFonts w:ascii="Courier New" w:hAnsi="Courier New" w:cs="Courier New"/>
    </w:rPr>
  </w:style>
  <w:style w:type="character" w:customStyle="1" w:styleId="WW8Num6z2">
    <w:name w:val="WW8Num6z2"/>
    <w:rsid w:val="00D96684"/>
    <w:rPr>
      <w:rFonts w:ascii="Wingdings" w:hAnsi="Wingdings"/>
    </w:rPr>
  </w:style>
  <w:style w:type="character" w:customStyle="1" w:styleId="WW8Num7z0">
    <w:name w:val="WW8Num7z0"/>
    <w:rsid w:val="00D96684"/>
    <w:rPr>
      <w:rFonts w:ascii="Wingdings" w:hAnsi="Wingdings"/>
    </w:rPr>
  </w:style>
  <w:style w:type="character" w:customStyle="1" w:styleId="WW8Num7z1">
    <w:name w:val="WW8Num7z1"/>
    <w:rsid w:val="00D96684"/>
    <w:rPr>
      <w:rFonts w:ascii="Courier New" w:hAnsi="Courier New" w:cs="Courier New"/>
    </w:rPr>
  </w:style>
  <w:style w:type="character" w:customStyle="1" w:styleId="WW8Num7z3">
    <w:name w:val="WW8Num7z3"/>
    <w:rsid w:val="00D96684"/>
    <w:rPr>
      <w:rFonts w:ascii="Symbol" w:hAnsi="Symbol"/>
    </w:rPr>
  </w:style>
  <w:style w:type="character" w:customStyle="1" w:styleId="WW8Num8z0">
    <w:name w:val="WW8Num8z0"/>
    <w:rsid w:val="00D96684"/>
    <w:rPr>
      <w:rFonts w:ascii="Wingdings" w:hAnsi="Wingdings"/>
    </w:rPr>
  </w:style>
  <w:style w:type="character" w:customStyle="1" w:styleId="WW8Num8z1">
    <w:name w:val="WW8Num8z1"/>
    <w:rsid w:val="00D96684"/>
    <w:rPr>
      <w:rFonts w:ascii="Courier New" w:hAnsi="Courier New" w:cs="Courier New"/>
    </w:rPr>
  </w:style>
  <w:style w:type="character" w:customStyle="1" w:styleId="WW8Num8z3">
    <w:name w:val="WW8Num8z3"/>
    <w:rsid w:val="00D96684"/>
    <w:rPr>
      <w:rFonts w:ascii="Symbol" w:hAnsi="Symbol"/>
    </w:rPr>
  </w:style>
  <w:style w:type="character" w:customStyle="1" w:styleId="WW8Num9z0">
    <w:name w:val="WW8Num9z0"/>
    <w:rsid w:val="00D96684"/>
    <w:rPr>
      <w:rFonts w:ascii="Wingdings" w:hAnsi="Wingdings"/>
    </w:rPr>
  </w:style>
  <w:style w:type="character" w:customStyle="1" w:styleId="WW8Num9z1">
    <w:name w:val="WW8Num9z1"/>
    <w:rsid w:val="00D96684"/>
    <w:rPr>
      <w:rFonts w:ascii="Courier New" w:hAnsi="Courier New"/>
    </w:rPr>
  </w:style>
  <w:style w:type="character" w:customStyle="1" w:styleId="WW8Num9z3">
    <w:name w:val="WW8Num9z3"/>
    <w:rsid w:val="00D96684"/>
    <w:rPr>
      <w:rFonts w:ascii="Symbol" w:hAnsi="Symbol"/>
    </w:rPr>
  </w:style>
  <w:style w:type="character" w:customStyle="1" w:styleId="WW8Num10z0">
    <w:name w:val="WW8Num10z0"/>
    <w:rsid w:val="00D96684"/>
    <w:rPr>
      <w:rFonts w:ascii="Wingdings" w:hAnsi="Wingdings"/>
    </w:rPr>
  </w:style>
  <w:style w:type="character" w:customStyle="1" w:styleId="WW8Num10z1">
    <w:name w:val="WW8Num10z1"/>
    <w:rsid w:val="00D96684"/>
    <w:rPr>
      <w:rFonts w:ascii="Courier New" w:hAnsi="Courier New" w:cs="Courier New"/>
    </w:rPr>
  </w:style>
  <w:style w:type="character" w:customStyle="1" w:styleId="WW8Num10z3">
    <w:name w:val="WW8Num10z3"/>
    <w:rsid w:val="00D96684"/>
    <w:rPr>
      <w:rFonts w:ascii="Symbol" w:hAnsi="Symbol"/>
    </w:rPr>
  </w:style>
  <w:style w:type="character" w:customStyle="1" w:styleId="WW8Num11z0">
    <w:name w:val="WW8Num11z0"/>
    <w:rsid w:val="00D96684"/>
    <w:rPr>
      <w:rFonts w:ascii="Wingdings" w:hAnsi="Wingdings"/>
    </w:rPr>
  </w:style>
  <w:style w:type="character" w:customStyle="1" w:styleId="WW8Num11z1">
    <w:name w:val="WW8Num11z1"/>
    <w:rsid w:val="00D96684"/>
    <w:rPr>
      <w:rFonts w:ascii="Courier New" w:hAnsi="Courier New"/>
    </w:rPr>
  </w:style>
  <w:style w:type="character" w:customStyle="1" w:styleId="WW8Num11z3">
    <w:name w:val="WW8Num11z3"/>
    <w:rsid w:val="00D96684"/>
    <w:rPr>
      <w:rFonts w:ascii="Symbol" w:hAnsi="Symbol"/>
    </w:rPr>
  </w:style>
  <w:style w:type="character" w:customStyle="1" w:styleId="WW8Num12z0">
    <w:name w:val="WW8Num12z0"/>
    <w:rsid w:val="00D96684"/>
    <w:rPr>
      <w:rFonts w:ascii="Wingdings" w:hAnsi="Wingdings"/>
    </w:rPr>
  </w:style>
  <w:style w:type="character" w:customStyle="1" w:styleId="WW8Num12z1">
    <w:name w:val="WW8Num12z1"/>
    <w:rsid w:val="00D96684"/>
    <w:rPr>
      <w:rFonts w:ascii="Courier New" w:hAnsi="Courier New" w:cs="Courier New"/>
    </w:rPr>
  </w:style>
  <w:style w:type="character" w:customStyle="1" w:styleId="WW8Num12z3">
    <w:name w:val="WW8Num12z3"/>
    <w:rsid w:val="00D96684"/>
    <w:rPr>
      <w:rFonts w:ascii="Symbol" w:hAnsi="Symbol"/>
    </w:rPr>
  </w:style>
  <w:style w:type="character" w:customStyle="1" w:styleId="WW8Num13z0">
    <w:name w:val="WW8Num13z0"/>
    <w:rsid w:val="00D96684"/>
    <w:rPr>
      <w:rFonts w:ascii="Wingdings" w:hAnsi="Wingdings"/>
    </w:rPr>
  </w:style>
  <w:style w:type="character" w:customStyle="1" w:styleId="WW8Num13z1">
    <w:name w:val="WW8Num13z1"/>
    <w:rsid w:val="00D96684"/>
    <w:rPr>
      <w:rFonts w:ascii="Courier New" w:hAnsi="Courier New"/>
    </w:rPr>
  </w:style>
  <w:style w:type="character" w:customStyle="1" w:styleId="WW8Num13z3">
    <w:name w:val="WW8Num13z3"/>
    <w:rsid w:val="00D96684"/>
    <w:rPr>
      <w:rFonts w:ascii="Symbol" w:hAnsi="Symbol"/>
    </w:rPr>
  </w:style>
  <w:style w:type="character" w:customStyle="1" w:styleId="WW8Num14z0">
    <w:name w:val="WW8Num14z0"/>
    <w:rsid w:val="00D96684"/>
    <w:rPr>
      <w:rFonts w:ascii="Wingdings" w:hAnsi="Wingdings"/>
    </w:rPr>
  </w:style>
  <w:style w:type="character" w:customStyle="1" w:styleId="WW8Num14z1">
    <w:name w:val="WW8Num14z1"/>
    <w:rsid w:val="00D96684"/>
    <w:rPr>
      <w:rFonts w:ascii="Courier New" w:hAnsi="Courier New"/>
    </w:rPr>
  </w:style>
  <w:style w:type="character" w:customStyle="1" w:styleId="WW8Num14z3">
    <w:name w:val="WW8Num14z3"/>
    <w:rsid w:val="00D96684"/>
    <w:rPr>
      <w:rFonts w:ascii="Symbol" w:hAnsi="Symbol"/>
    </w:rPr>
  </w:style>
  <w:style w:type="character" w:customStyle="1" w:styleId="WW8Num15z0">
    <w:name w:val="WW8Num15z0"/>
    <w:rsid w:val="00D96684"/>
    <w:rPr>
      <w:rFonts w:ascii="Wingdings" w:hAnsi="Wingdings"/>
    </w:rPr>
  </w:style>
  <w:style w:type="character" w:customStyle="1" w:styleId="WW8Num15z1">
    <w:name w:val="WW8Num15z1"/>
    <w:rsid w:val="00D96684"/>
    <w:rPr>
      <w:rFonts w:ascii="Courier New" w:hAnsi="Courier New" w:cs="Courier New"/>
    </w:rPr>
  </w:style>
  <w:style w:type="character" w:customStyle="1" w:styleId="WW8Num15z3">
    <w:name w:val="WW8Num15z3"/>
    <w:rsid w:val="00D96684"/>
    <w:rPr>
      <w:rFonts w:ascii="Symbol" w:hAnsi="Symbol"/>
    </w:rPr>
  </w:style>
  <w:style w:type="character" w:customStyle="1" w:styleId="WW8Num17z0">
    <w:name w:val="WW8Num17z0"/>
    <w:rsid w:val="00D96684"/>
    <w:rPr>
      <w:rFonts w:ascii="Symbol" w:hAnsi="Symbol"/>
      <w:sz w:val="16"/>
      <w:szCs w:val="16"/>
    </w:rPr>
  </w:style>
  <w:style w:type="character" w:customStyle="1" w:styleId="WW8Num17z1">
    <w:name w:val="WW8Num17z1"/>
    <w:rsid w:val="00D96684"/>
    <w:rPr>
      <w:rFonts w:ascii="Courier New" w:hAnsi="Courier New" w:cs="Courier New"/>
    </w:rPr>
  </w:style>
  <w:style w:type="character" w:customStyle="1" w:styleId="WW8Num17z2">
    <w:name w:val="WW8Num17z2"/>
    <w:rsid w:val="00D96684"/>
    <w:rPr>
      <w:rFonts w:ascii="Wingdings" w:hAnsi="Wingdings"/>
    </w:rPr>
  </w:style>
  <w:style w:type="character" w:customStyle="1" w:styleId="WW8Num17z3">
    <w:name w:val="WW8Num17z3"/>
    <w:rsid w:val="00D96684"/>
    <w:rPr>
      <w:rFonts w:ascii="Symbol" w:hAnsi="Symbol"/>
    </w:rPr>
  </w:style>
  <w:style w:type="character" w:customStyle="1" w:styleId="WW8Num18z0">
    <w:name w:val="WW8Num18z0"/>
    <w:rsid w:val="00D96684"/>
    <w:rPr>
      <w:rFonts w:ascii="Wingdings" w:hAnsi="Wingdings"/>
    </w:rPr>
  </w:style>
  <w:style w:type="character" w:customStyle="1" w:styleId="WW8Num18z1">
    <w:name w:val="WW8Num18z1"/>
    <w:rsid w:val="00D96684"/>
    <w:rPr>
      <w:rFonts w:ascii="Courier New" w:hAnsi="Courier New" w:cs="Courier New"/>
    </w:rPr>
  </w:style>
  <w:style w:type="character" w:customStyle="1" w:styleId="WW8Num18z3">
    <w:name w:val="WW8Num18z3"/>
    <w:rsid w:val="00D96684"/>
    <w:rPr>
      <w:rFonts w:ascii="Symbol" w:hAnsi="Symbol"/>
    </w:rPr>
  </w:style>
  <w:style w:type="character" w:customStyle="1" w:styleId="WW8Num19z0">
    <w:name w:val="WW8Num19z0"/>
    <w:rsid w:val="00D96684"/>
    <w:rPr>
      <w:rFonts w:ascii="Wingdings" w:hAnsi="Wingdings"/>
    </w:rPr>
  </w:style>
  <w:style w:type="character" w:customStyle="1" w:styleId="WW8Num19z1">
    <w:name w:val="WW8Num19z1"/>
    <w:rsid w:val="00D96684"/>
    <w:rPr>
      <w:rFonts w:ascii="Courier New" w:hAnsi="Courier New" w:cs="Courier New"/>
    </w:rPr>
  </w:style>
  <w:style w:type="character" w:customStyle="1" w:styleId="WW8Num19z3">
    <w:name w:val="WW8Num19z3"/>
    <w:rsid w:val="00D96684"/>
    <w:rPr>
      <w:rFonts w:ascii="Symbol" w:hAnsi="Symbol"/>
    </w:rPr>
  </w:style>
  <w:style w:type="character" w:customStyle="1" w:styleId="WW8Num20z0">
    <w:name w:val="WW8Num20z0"/>
    <w:rsid w:val="00D96684"/>
    <w:rPr>
      <w:rFonts w:ascii="Wingdings" w:hAnsi="Wingdings"/>
    </w:rPr>
  </w:style>
  <w:style w:type="character" w:customStyle="1" w:styleId="WW8Num20z1">
    <w:name w:val="WW8Num20z1"/>
    <w:rsid w:val="00D96684"/>
    <w:rPr>
      <w:rFonts w:ascii="Courier New" w:hAnsi="Courier New"/>
    </w:rPr>
  </w:style>
  <w:style w:type="character" w:customStyle="1" w:styleId="WW8Num20z3">
    <w:name w:val="WW8Num20z3"/>
    <w:rsid w:val="00D96684"/>
    <w:rPr>
      <w:rFonts w:ascii="Symbol" w:hAnsi="Symbol"/>
    </w:rPr>
  </w:style>
  <w:style w:type="character" w:customStyle="1" w:styleId="WW8Num21z0">
    <w:name w:val="WW8Num21z0"/>
    <w:rsid w:val="00D96684"/>
    <w:rPr>
      <w:rFonts w:ascii="Symbol" w:hAnsi="Symbol"/>
    </w:rPr>
  </w:style>
  <w:style w:type="character" w:customStyle="1" w:styleId="WW8Num21z1">
    <w:name w:val="WW8Num21z1"/>
    <w:rsid w:val="00D96684"/>
    <w:rPr>
      <w:rFonts w:ascii="Courier New" w:hAnsi="Courier New" w:cs="Courier New"/>
    </w:rPr>
  </w:style>
  <w:style w:type="character" w:customStyle="1" w:styleId="WW8Num21z2">
    <w:name w:val="WW8Num21z2"/>
    <w:rsid w:val="00D96684"/>
    <w:rPr>
      <w:rFonts w:ascii="Wingdings" w:hAnsi="Wingdings"/>
    </w:rPr>
  </w:style>
  <w:style w:type="character" w:customStyle="1" w:styleId="WW8Num22z0">
    <w:name w:val="WW8Num22z0"/>
    <w:rsid w:val="00D96684"/>
    <w:rPr>
      <w:rFonts w:ascii="Wingdings" w:hAnsi="Wingdings"/>
    </w:rPr>
  </w:style>
  <w:style w:type="character" w:customStyle="1" w:styleId="WW8Num22z1">
    <w:name w:val="WW8Num22z1"/>
    <w:rsid w:val="00D96684"/>
    <w:rPr>
      <w:rFonts w:ascii="Courier New" w:hAnsi="Courier New" w:cs="Courier New"/>
    </w:rPr>
  </w:style>
  <w:style w:type="character" w:customStyle="1" w:styleId="WW8Num22z3">
    <w:name w:val="WW8Num22z3"/>
    <w:rsid w:val="00D96684"/>
    <w:rPr>
      <w:rFonts w:ascii="Symbol" w:hAnsi="Symbol"/>
    </w:rPr>
  </w:style>
  <w:style w:type="character" w:customStyle="1" w:styleId="WW8Num23z0">
    <w:name w:val="WW8Num23z0"/>
    <w:rsid w:val="00D96684"/>
    <w:rPr>
      <w:rFonts w:ascii="Wingdings" w:hAnsi="Wingdings"/>
    </w:rPr>
  </w:style>
  <w:style w:type="character" w:customStyle="1" w:styleId="WW8Num23z1">
    <w:name w:val="WW8Num23z1"/>
    <w:rsid w:val="00D96684"/>
    <w:rPr>
      <w:rFonts w:ascii="Courier New" w:hAnsi="Courier New"/>
    </w:rPr>
  </w:style>
  <w:style w:type="character" w:customStyle="1" w:styleId="WW8Num23z3">
    <w:name w:val="WW8Num23z3"/>
    <w:rsid w:val="00D96684"/>
    <w:rPr>
      <w:rFonts w:ascii="Symbol" w:hAnsi="Symbol"/>
    </w:rPr>
  </w:style>
  <w:style w:type="character" w:customStyle="1" w:styleId="WW8Num24z0">
    <w:name w:val="WW8Num24z0"/>
    <w:rsid w:val="00D96684"/>
    <w:rPr>
      <w:rFonts w:ascii="Symbol" w:hAnsi="Symbol"/>
    </w:rPr>
  </w:style>
  <w:style w:type="character" w:customStyle="1" w:styleId="WW8Num24z1">
    <w:name w:val="WW8Num24z1"/>
    <w:rsid w:val="00D96684"/>
    <w:rPr>
      <w:rFonts w:ascii="Courier New" w:hAnsi="Courier New" w:cs="Courier New"/>
    </w:rPr>
  </w:style>
  <w:style w:type="character" w:customStyle="1" w:styleId="WW8Num24z2">
    <w:name w:val="WW8Num24z2"/>
    <w:rsid w:val="00D96684"/>
    <w:rPr>
      <w:rFonts w:ascii="Wingdings" w:hAnsi="Wingdings"/>
    </w:rPr>
  </w:style>
  <w:style w:type="character" w:customStyle="1" w:styleId="WW8Num25z0">
    <w:name w:val="WW8Num25z0"/>
    <w:rsid w:val="00D96684"/>
    <w:rPr>
      <w:rFonts w:ascii="Wingdings" w:hAnsi="Wingdings"/>
    </w:rPr>
  </w:style>
  <w:style w:type="character" w:customStyle="1" w:styleId="WW8Num25z1">
    <w:name w:val="WW8Num25z1"/>
    <w:rsid w:val="00D96684"/>
    <w:rPr>
      <w:rFonts w:ascii="Courier New" w:hAnsi="Courier New"/>
    </w:rPr>
  </w:style>
  <w:style w:type="character" w:customStyle="1" w:styleId="WW8Num25z3">
    <w:name w:val="WW8Num25z3"/>
    <w:rsid w:val="00D96684"/>
    <w:rPr>
      <w:rFonts w:ascii="Symbol" w:hAnsi="Symbol"/>
    </w:rPr>
  </w:style>
  <w:style w:type="character" w:customStyle="1" w:styleId="WW8Num26z0">
    <w:name w:val="WW8Num26z0"/>
    <w:rsid w:val="00D96684"/>
    <w:rPr>
      <w:rFonts w:ascii="Wingdings" w:hAnsi="Wingdings"/>
    </w:rPr>
  </w:style>
  <w:style w:type="character" w:customStyle="1" w:styleId="WW8Num26z1">
    <w:name w:val="WW8Num26z1"/>
    <w:rsid w:val="00D96684"/>
    <w:rPr>
      <w:rFonts w:ascii="Courier New" w:hAnsi="Courier New"/>
    </w:rPr>
  </w:style>
  <w:style w:type="character" w:customStyle="1" w:styleId="WW8Num26z3">
    <w:name w:val="WW8Num26z3"/>
    <w:rsid w:val="00D96684"/>
    <w:rPr>
      <w:rFonts w:ascii="Symbol" w:hAnsi="Symbol"/>
    </w:rPr>
  </w:style>
  <w:style w:type="character" w:customStyle="1" w:styleId="WW8Num27z0">
    <w:name w:val="WW8Num27z0"/>
    <w:rsid w:val="00D96684"/>
    <w:rPr>
      <w:rFonts w:ascii="Symbol" w:hAnsi="Symbol"/>
    </w:rPr>
  </w:style>
  <w:style w:type="character" w:customStyle="1" w:styleId="WW8Num27z1">
    <w:name w:val="WW8Num27z1"/>
    <w:rsid w:val="00D96684"/>
    <w:rPr>
      <w:rFonts w:ascii="Courier New" w:hAnsi="Courier New" w:cs="Courier New"/>
    </w:rPr>
  </w:style>
  <w:style w:type="character" w:customStyle="1" w:styleId="WW8Num27z2">
    <w:name w:val="WW8Num27z2"/>
    <w:rsid w:val="00D96684"/>
    <w:rPr>
      <w:rFonts w:ascii="Wingdings" w:hAnsi="Wingdings"/>
    </w:rPr>
  </w:style>
  <w:style w:type="character" w:customStyle="1" w:styleId="WW8Num28z0">
    <w:name w:val="WW8Num28z0"/>
    <w:rsid w:val="00D96684"/>
    <w:rPr>
      <w:rFonts w:ascii="Wingdings" w:hAnsi="Wingdings"/>
    </w:rPr>
  </w:style>
  <w:style w:type="character" w:customStyle="1" w:styleId="WW8Num28z1">
    <w:name w:val="WW8Num28z1"/>
    <w:rsid w:val="00D96684"/>
    <w:rPr>
      <w:rFonts w:ascii="Courier New" w:hAnsi="Courier New"/>
    </w:rPr>
  </w:style>
  <w:style w:type="character" w:customStyle="1" w:styleId="WW8Num28z3">
    <w:name w:val="WW8Num28z3"/>
    <w:rsid w:val="00D96684"/>
    <w:rPr>
      <w:rFonts w:ascii="Symbol" w:hAnsi="Symbol"/>
    </w:rPr>
  </w:style>
  <w:style w:type="character" w:customStyle="1" w:styleId="WW8Num29z0">
    <w:name w:val="WW8Num29z0"/>
    <w:rsid w:val="00D96684"/>
    <w:rPr>
      <w:rFonts w:ascii="Wingdings" w:hAnsi="Wingdings"/>
    </w:rPr>
  </w:style>
  <w:style w:type="character" w:customStyle="1" w:styleId="WW8Num29z1">
    <w:name w:val="WW8Num29z1"/>
    <w:rsid w:val="00D96684"/>
    <w:rPr>
      <w:rFonts w:ascii="Courier New" w:hAnsi="Courier New" w:cs="Courier New"/>
    </w:rPr>
  </w:style>
  <w:style w:type="character" w:customStyle="1" w:styleId="WW8Num29z3">
    <w:name w:val="WW8Num29z3"/>
    <w:rsid w:val="00D96684"/>
    <w:rPr>
      <w:rFonts w:ascii="Symbol" w:hAnsi="Symbol"/>
    </w:rPr>
  </w:style>
  <w:style w:type="character" w:customStyle="1" w:styleId="WW8Num30z0">
    <w:name w:val="WW8Num30z0"/>
    <w:rsid w:val="00D96684"/>
    <w:rPr>
      <w:rFonts w:ascii="Wingdings" w:hAnsi="Wingdings"/>
    </w:rPr>
  </w:style>
  <w:style w:type="character" w:customStyle="1" w:styleId="WW8Num30z1">
    <w:name w:val="WW8Num30z1"/>
    <w:rsid w:val="00D96684"/>
    <w:rPr>
      <w:rFonts w:ascii="Courier New" w:hAnsi="Courier New"/>
    </w:rPr>
  </w:style>
  <w:style w:type="character" w:customStyle="1" w:styleId="WW8Num30z3">
    <w:name w:val="WW8Num30z3"/>
    <w:rsid w:val="00D96684"/>
    <w:rPr>
      <w:rFonts w:ascii="Symbol" w:hAnsi="Symbol"/>
    </w:rPr>
  </w:style>
  <w:style w:type="character" w:customStyle="1" w:styleId="WW8Num31z0">
    <w:name w:val="WW8Num31z0"/>
    <w:rsid w:val="00D96684"/>
    <w:rPr>
      <w:rFonts w:ascii="Wingdings" w:hAnsi="Wingdings"/>
    </w:rPr>
  </w:style>
  <w:style w:type="character" w:customStyle="1" w:styleId="WW8Num31z1">
    <w:name w:val="WW8Num31z1"/>
    <w:rsid w:val="00D96684"/>
    <w:rPr>
      <w:rFonts w:ascii="Courier New" w:hAnsi="Courier New"/>
    </w:rPr>
  </w:style>
  <w:style w:type="character" w:customStyle="1" w:styleId="WW8Num31z3">
    <w:name w:val="WW8Num31z3"/>
    <w:rsid w:val="00D96684"/>
    <w:rPr>
      <w:rFonts w:ascii="Symbol" w:hAnsi="Symbol"/>
    </w:rPr>
  </w:style>
  <w:style w:type="character" w:customStyle="1" w:styleId="WW8Num32z0">
    <w:name w:val="WW8Num32z0"/>
    <w:rsid w:val="00D96684"/>
    <w:rPr>
      <w:rFonts w:ascii="Wingdings" w:hAnsi="Wingdings"/>
    </w:rPr>
  </w:style>
  <w:style w:type="character" w:customStyle="1" w:styleId="WW8Num32z1">
    <w:name w:val="WW8Num32z1"/>
    <w:rsid w:val="00D96684"/>
    <w:rPr>
      <w:rFonts w:ascii="Courier New" w:hAnsi="Courier New"/>
    </w:rPr>
  </w:style>
  <w:style w:type="character" w:customStyle="1" w:styleId="WW8Num32z3">
    <w:name w:val="WW8Num32z3"/>
    <w:rsid w:val="00D96684"/>
    <w:rPr>
      <w:rFonts w:ascii="Symbol" w:hAnsi="Symbol"/>
    </w:rPr>
  </w:style>
  <w:style w:type="character" w:customStyle="1" w:styleId="WW8Num33z0">
    <w:name w:val="WW8Num33z0"/>
    <w:rsid w:val="00D96684"/>
    <w:rPr>
      <w:rFonts w:ascii="Wingdings" w:hAnsi="Wingdings"/>
    </w:rPr>
  </w:style>
  <w:style w:type="character" w:customStyle="1" w:styleId="WW8Num34z0">
    <w:name w:val="WW8Num34z0"/>
    <w:rsid w:val="00D96684"/>
    <w:rPr>
      <w:rFonts w:ascii="Wingdings" w:hAnsi="Wingdings"/>
    </w:rPr>
  </w:style>
  <w:style w:type="character" w:customStyle="1" w:styleId="WW8Num34z1">
    <w:name w:val="WW8Num34z1"/>
    <w:rsid w:val="00D96684"/>
    <w:rPr>
      <w:rFonts w:ascii="Courier New" w:hAnsi="Courier New" w:cs="Courier New"/>
    </w:rPr>
  </w:style>
  <w:style w:type="character" w:customStyle="1" w:styleId="WW8Num34z3">
    <w:name w:val="WW8Num34z3"/>
    <w:rsid w:val="00D96684"/>
    <w:rPr>
      <w:rFonts w:ascii="Symbol" w:hAnsi="Symbol"/>
    </w:rPr>
  </w:style>
  <w:style w:type="character" w:customStyle="1" w:styleId="WW8Num35z0">
    <w:name w:val="WW8Num35z0"/>
    <w:rsid w:val="00D96684"/>
    <w:rPr>
      <w:rFonts w:ascii="Wingdings" w:hAnsi="Wingdings"/>
    </w:rPr>
  </w:style>
  <w:style w:type="character" w:customStyle="1" w:styleId="WW8Num35z1">
    <w:name w:val="WW8Num35z1"/>
    <w:rsid w:val="00D96684"/>
    <w:rPr>
      <w:rFonts w:ascii="Courier New" w:hAnsi="Courier New"/>
    </w:rPr>
  </w:style>
  <w:style w:type="character" w:customStyle="1" w:styleId="WW8Num35z3">
    <w:name w:val="WW8Num35z3"/>
    <w:rsid w:val="00D96684"/>
    <w:rPr>
      <w:rFonts w:ascii="Symbol" w:hAnsi="Symbol"/>
    </w:rPr>
  </w:style>
  <w:style w:type="character" w:customStyle="1" w:styleId="WW8Num36z0">
    <w:name w:val="WW8Num36z0"/>
    <w:rsid w:val="00D96684"/>
    <w:rPr>
      <w:rFonts w:ascii="Wingdings" w:hAnsi="Wingdings"/>
    </w:rPr>
  </w:style>
  <w:style w:type="character" w:customStyle="1" w:styleId="WW8Num36z1">
    <w:name w:val="WW8Num36z1"/>
    <w:rsid w:val="00D96684"/>
    <w:rPr>
      <w:rFonts w:ascii="Courier New" w:hAnsi="Courier New" w:cs="Courier New"/>
    </w:rPr>
  </w:style>
  <w:style w:type="character" w:customStyle="1" w:styleId="WW8Num36z3">
    <w:name w:val="WW8Num36z3"/>
    <w:rsid w:val="00D96684"/>
    <w:rPr>
      <w:rFonts w:ascii="Symbol" w:hAnsi="Symbol"/>
    </w:rPr>
  </w:style>
  <w:style w:type="character" w:customStyle="1" w:styleId="WW8Num37z0">
    <w:name w:val="WW8Num37z0"/>
    <w:rsid w:val="00D96684"/>
    <w:rPr>
      <w:rFonts w:ascii="Wingdings" w:hAnsi="Wingdings"/>
    </w:rPr>
  </w:style>
  <w:style w:type="character" w:customStyle="1" w:styleId="WW8Num37z1">
    <w:name w:val="WW8Num37z1"/>
    <w:rsid w:val="00D96684"/>
    <w:rPr>
      <w:rFonts w:ascii="Courier New" w:hAnsi="Courier New"/>
    </w:rPr>
  </w:style>
  <w:style w:type="character" w:customStyle="1" w:styleId="WW8Num37z3">
    <w:name w:val="WW8Num37z3"/>
    <w:rsid w:val="00D96684"/>
    <w:rPr>
      <w:rFonts w:ascii="Symbol" w:hAnsi="Symbol"/>
    </w:rPr>
  </w:style>
  <w:style w:type="character" w:styleId="Hyperlink">
    <w:name w:val="Hyperlink"/>
    <w:rsid w:val="00D96684"/>
    <w:rPr>
      <w:color w:val="0000FF"/>
      <w:u w:val="single"/>
    </w:rPr>
  </w:style>
  <w:style w:type="character" w:customStyle="1" w:styleId="platinolatinoChar">
    <w:name w:val="platino latino Char"/>
    <w:rsid w:val="00D96684"/>
    <w:rPr>
      <w:rFonts w:ascii="Palatino Linotype" w:hAnsi="Palatino Linotype"/>
      <w:lang w:val="en-US" w:eastAsia="ar-SA" w:bidi="ar-SA"/>
    </w:rPr>
  </w:style>
  <w:style w:type="character" w:customStyle="1" w:styleId="FooterChar">
    <w:name w:val="Footer Char"/>
    <w:rsid w:val="00D96684"/>
    <w:rPr>
      <w:sz w:val="24"/>
      <w:szCs w:val="24"/>
      <w:lang w:val="en-GB"/>
    </w:rPr>
  </w:style>
  <w:style w:type="character" w:customStyle="1" w:styleId="TitleChar">
    <w:name w:val="Title Char"/>
    <w:rsid w:val="00D96684"/>
    <w:rPr>
      <w:b/>
    </w:rPr>
  </w:style>
  <w:style w:type="character" w:customStyle="1" w:styleId="normalchar">
    <w:name w:val="normal__char"/>
    <w:basedOn w:val="DefaultParagraphFont"/>
    <w:rsid w:val="00D96684"/>
  </w:style>
  <w:style w:type="character" w:customStyle="1" w:styleId="NumberingSymbols">
    <w:name w:val="Numbering Symbols"/>
    <w:rsid w:val="00D96684"/>
  </w:style>
  <w:style w:type="character" w:customStyle="1" w:styleId="Bullets">
    <w:name w:val="Bullets"/>
    <w:rsid w:val="00D96684"/>
    <w:rPr>
      <w:rFonts w:ascii="OpenSymbol" w:eastAsia="OpenSymbol" w:hAnsi="OpenSymbol" w:cs="OpenSymbol"/>
    </w:rPr>
  </w:style>
  <w:style w:type="paragraph" w:customStyle="1" w:styleId="Heading">
    <w:name w:val="Heading"/>
    <w:basedOn w:val="Normal"/>
    <w:next w:val="BodyText"/>
    <w:rsid w:val="00D96684"/>
    <w:pPr>
      <w:keepNext/>
      <w:spacing w:before="240" w:after="120"/>
    </w:pPr>
    <w:rPr>
      <w:rFonts w:ascii="Arial" w:eastAsia="Microsoft YaHei" w:hAnsi="Arial" w:cs="Tunga"/>
      <w:sz w:val="28"/>
      <w:szCs w:val="28"/>
    </w:rPr>
  </w:style>
  <w:style w:type="paragraph" w:styleId="BodyText">
    <w:name w:val="Body Text"/>
    <w:basedOn w:val="Normal"/>
    <w:rsid w:val="00D96684"/>
    <w:pPr>
      <w:spacing w:after="120"/>
    </w:pPr>
  </w:style>
  <w:style w:type="paragraph" w:styleId="List">
    <w:name w:val="List"/>
    <w:basedOn w:val="BodyText"/>
    <w:rsid w:val="00D96684"/>
    <w:rPr>
      <w:rFonts w:cs="Tunga"/>
    </w:rPr>
  </w:style>
  <w:style w:type="paragraph" w:styleId="Caption">
    <w:name w:val="caption"/>
    <w:basedOn w:val="Normal"/>
    <w:qFormat/>
    <w:rsid w:val="00D96684"/>
    <w:pPr>
      <w:suppressLineNumbers/>
      <w:spacing w:before="120" w:after="120"/>
    </w:pPr>
    <w:rPr>
      <w:rFonts w:cs="Tunga"/>
      <w:i/>
      <w:iCs/>
    </w:rPr>
  </w:style>
  <w:style w:type="paragraph" w:customStyle="1" w:styleId="Index">
    <w:name w:val="Index"/>
    <w:basedOn w:val="Normal"/>
    <w:rsid w:val="00D96684"/>
    <w:pPr>
      <w:suppressLineNumbers/>
    </w:pPr>
    <w:rPr>
      <w:rFonts w:cs="Tunga"/>
    </w:rPr>
  </w:style>
  <w:style w:type="paragraph" w:styleId="BalloonText">
    <w:name w:val="Balloon Text"/>
    <w:basedOn w:val="Normal"/>
    <w:rsid w:val="00D96684"/>
    <w:rPr>
      <w:rFonts w:ascii="Tahoma" w:hAnsi="Tahoma" w:cs="Tahoma"/>
      <w:sz w:val="16"/>
      <w:szCs w:val="16"/>
    </w:rPr>
  </w:style>
  <w:style w:type="paragraph" w:styleId="BodyText2">
    <w:name w:val="Body Text 2"/>
    <w:basedOn w:val="Normal"/>
    <w:rsid w:val="00D96684"/>
    <w:rPr>
      <w:sz w:val="28"/>
      <w:szCs w:val="20"/>
      <w:lang w:val="en-US"/>
    </w:rPr>
  </w:style>
  <w:style w:type="paragraph" w:customStyle="1" w:styleId="platinolatino">
    <w:name w:val="platino latino"/>
    <w:basedOn w:val="Normal"/>
    <w:rsid w:val="00D96684"/>
    <w:rPr>
      <w:rFonts w:ascii="Palatino Linotype" w:hAnsi="Palatino Linotype"/>
      <w:sz w:val="20"/>
      <w:szCs w:val="20"/>
      <w:lang w:val="en-US"/>
    </w:rPr>
  </w:style>
  <w:style w:type="paragraph" w:customStyle="1" w:styleId="CharCharCharCharChar">
    <w:name w:val="Char Char Char Char Char"/>
    <w:basedOn w:val="Normal"/>
    <w:rsid w:val="00D96684"/>
    <w:pPr>
      <w:spacing w:before="60" w:after="160" w:line="240" w:lineRule="exact"/>
    </w:pPr>
    <w:rPr>
      <w:rFonts w:ascii="Verdana" w:hAnsi="Verdana" w:cs="Arial"/>
      <w:color w:val="FF00FF"/>
      <w:sz w:val="20"/>
    </w:rPr>
  </w:style>
  <w:style w:type="paragraph" w:customStyle="1" w:styleId="Char">
    <w:name w:val="Char"/>
    <w:basedOn w:val="Normal"/>
    <w:rsid w:val="00D96684"/>
    <w:pPr>
      <w:spacing w:before="60" w:after="160" w:line="240" w:lineRule="exact"/>
    </w:pPr>
    <w:rPr>
      <w:rFonts w:ascii="Verdana" w:hAnsi="Verdana" w:cs="Arial"/>
      <w:color w:val="FF00FF"/>
      <w:sz w:val="20"/>
    </w:rPr>
  </w:style>
  <w:style w:type="paragraph" w:styleId="ListParagraph">
    <w:name w:val="List Paragraph"/>
    <w:basedOn w:val="Normal"/>
    <w:qFormat/>
    <w:rsid w:val="00D96684"/>
    <w:pPr>
      <w:ind w:left="720"/>
    </w:pPr>
    <w:rPr>
      <w:lang w:val="en-US"/>
    </w:rPr>
  </w:style>
  <w:style w:type="paragraph" w:styleId="Header">
    <w:name w:val="header"/>
    <w:basedOn w:val="Normal"/>
    <w:rsid w:val="00D96684"/>
    <w:pPr>
      <w:tabs>
        <w:tab w:val="center" w:pos="4320"/>
        <w:tab w:val="right" w:pos="8640"/>
      </w:tabs>
    </w:pPr>
    <w:rPr>
      <w:lang w:val="en-US"/>
    </w:rPr>
  </w:style>
  <w:style w:type="paragraph" w:customStyle="1" w:styleId="CharCharCharChar">
    <w:name w:val="Char Char Char Char"/>
    <w:basedOn w:val="Normal"/>
    <w:rsid w:val="00D96684"/>
    <w:pPr>
      <w:spacing w:before="60" w:after="160" w:line="240" w:lineRule="exact"/>
    </w:pPr>
    <w:rPr>
      <w:rFonts w:ascii="Verdana" w:hAnsi="Verdana" w:cs="Arial"/>
      <w:color w:val="FF00FF"/>
      <w:sz w:val="20"/>
    </w:rPr>
  </w:style>
  <w:style w:type="paragraph" w:customStyle="1" w:styleId="CharCharChar1Char">
    <w:name w:val="Char Char Char1 Char"/>
    <w:basedOn w:val="Normal"/>
    <w:rsid w:val="00D96684"/>
    <w:pPr>
      <w:spacing w:before="60" w:after="160" w:line="240" w:lineRule="exact"/>
    </w:pPr>
    <w:rPr>
      <w:rFonts w:ascii="Verdana" w:hAnsi="Verdana" w:cs="Arial"/>
      <w:color w:val="FF00FF"/>
      <w:sz w:val="20"/>
    </w:rPr>
  </w:style>
  <w:style w:type="paragraph" w:styleId="Footer">
    <w:name w:val="footer"/>
    <w:basedOn w:val="Normal"/>
    <w:rsid w:val="00D96684"/>
    <w:pPr>
      <w:tabs>
        <w:tab w:val="center" w:pos="4680"/>
        <w:tab w:val="right" w:pos="9360"/>
      </w:tabs>
    </w:pPr>
  </w:style>
  <w:style w:type="paragraph" w:styleId="Title">
    <w:name w:val="Title"/>
    <w:basedOn w:val="Normal"/>
    <w:next w:val="Subtitle"/>
    <w:qFormat/>
    <w:rsid w:val="00D96684"/>
    <w:pPr>
      <w:autoSpaceDE w:val="0"/>
      <w:jc w:val="center"/>
    </w:pPr>
    <w:rPr>
      <w:b/>
      <w:sz w:val="20"/>
      <w:szCs w:val="20"/>
      <w:lang w:val="en-US"/>
    </w:rPr>
  </w:style>
  <w:style w:type="paragraph" w:styleId="Subtitle">
    <w:name w:val="Subtitle"/>
    <w:basedOn w:val="Heading"/>
    <w:next w:val="BodyText"/>
    <w:qFormat/>
    <w:rsid w:val="00D96684"/>
    <w:pPr>
      <w:jc w:val="center"/>
    </w:pPr>
    <w:rPr>
      <w:i/>
      <w:iCs/>
    </w:rPr>
  </w:style>
  <w:style w:type="paragraph" w:customStyle="1" w:styleId="TableContents">
    <w:name w:val="Table Contents"/>
    <w:basedOn w:val="Normal"/>
    <w:rsid w:val="00D96684"/>
    <w:pPr>
      <w:suppressLineNumbers/>
    </w:pPr>
  </w:style>
  <w:style w:type="paragraph" w:customStyle="1" w:styleId="TableHeading">
    <w:name w:val="Table Heading"/>
    <w:basedOn w:val="TableContents"/>
    <w:rsid w:val="00D96684"/>
    <w:pPr>
      <w:jc w:val="center"/>
    </w:pPr>
    <w:rPr>
      <w:b/>
      <w:bCs/>
    </w:rPr>
  </w:style>
  <w:style w:type="paragraph" w:customStyle="1" w:styleId="Dashes">
    <w:name w:val="Dashes"/>
    <w:basedOn w:val="Normal"/>
    <w:rsid w:val="00D96684"/>
    <w:pPr>
      <w:spacing w:line="320" w:lineRule="exact"/>
    </w:pPr>
    <w:rPr>
      <w:rFonts w:ascii="Garamond" w:hAnsi="Garamond"/>
    </w:rPr>
  </w:style>
  <w:style w:type="paragraph" w:styleId="HTMLPreformatted">
    <w:name w:val="HTML Preformatted"/>
    <w:basedOn w:val="Normal"/>
    <w:link w:val="HTMLPreformattedChar"/>
    <w:uiPriority w:val="99"/>
    <w:semiHidden/>
    <w:unhideWhenUsed/>
    <w:rsid w:val="00F25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rPr>
  </w:style>
  <w:style w:type="character" w:customStyle="1" w:styleId="HTMLPreformattedChar">
    <w:name w:val="HTML Preformatted Char"/>
    <w:link w:val="HTMLPreformatted"/>
    <w:uiPriority w:val="99"/>
    <w:semiHidden/>
    <w:rsid w:val="00F25835"/>
    <w:rPr>
      <w:rFonts w:ascii="Courier New" w:hAnsi="Courier New" w:cs="Courier New"/>
    </w:rPr>
  </w:style>
  <w:style w:type="paragraph" w:customStyle="1" w:styleId="Default">
    <w:name w:val="Default"/>
    <w:rsid w:val="00E52A98"/>
    <w:pPr>
      <w:autoSpaceDE w:val="0"/>
      <w:autoSpaceDN w:val="0"/>
      <w:adjustRightInd w:val="0"/>
    </w:pPr>
    <w:rPr>
      <w:rFonts w:ascii="Arial" w:hAnsi="Arial" w:cs="Arial"/>
      <w:color w:val="000000"/>
      <w:sz w:val="24"/>
      <w:szCs w:val="24"/>
    </w:rPr>
  </w:style>
  <w:style w:type="paragraph" w:customStyle="1" w:styleId="DefaultText">
    <w:name w:val="Default Text"/>
    <w:rsid w:val="004A4391"/>
    <w:pPr>
      <w:widowControl w:val="0"/>
      <w:suppressAutoHyphens/>
      <w:autoSpaceDN w:val="0"/>
      <w:textAlignment w:val="baseline"/>
    </w:pPr>
    <w:rPr>
      <w:rFonts w:ascii="Thorndale" w:eastAsia="Andale Sans UI" w:hAnsi="Thorndale" w:cs="Lucidasans"/>
      <w:kern w:val="3"/>
      <w:sz w:val="24"/>
      <w:szCs w:val="24"/>
    </w:rPr>
  </w:style>
  <w:style w:type="character" w:customStyle="1" w:styleId="apple-style-span">
    <w:name w:val="apple-style-span"/>
    <w:basedOn w:val="DefaultParagraphFont"/>
    <w:rsid w:val="00267EF4"/>
  </w:style>
  <w:style w:type="character" w:customStyle="1" w:styleId="apple-converted-space">
    <w:name w:val="apple-converted-space"/>
    <w:basedOn w:val="DefaultParagraphFont"/>
    <w:rsid w:val="00434C89"/>
  </w:style>
  <w:style w:type="character" w:customStyle="1" w:styleId="il">
    <w:name w:val="il"/>
    <w:basedOn w:val="DefaultParagraphFont"/>
    <w:rsid w:val="00434C89"/>
  </w:style>
  <w:style w:type="character" w:customStyle="1" w:styleId="Heading1Char">
    <w:name w:val="Heading 1 Char"/>
    <w:basedOn w:val="DefaultParagraphFont"/>
    <w:link w:val="Heading1"/>
    <w:uiPriority w:val="9"/>
    <w:rsid w:val="000F7E6A"/>
    <w:rPr>
      <w:rFonts w:ascii="Cambria" w:hAnsi="Cambri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918793">
      <w:bodyDiv w:val="1"/>
      <w:marLeft w:val="0"/>
      <w:marRight w:val="0"/>
      <w:marTop w:val="0"/>
      <w:marBottom w:val="0"/>
      <w:divBdr>
        <w:top w:val="none" w:sz="0" w:space="0" w:color="auto"/>
        <w:left w:val="none" w:sz="0" w:space="0" w:color="auto"/>
        <w:bottom w:val="none" w:sz="0" w:space="0" w:color="auto"/>
        <w:right w:val="none" w:sz="0" w:space="0" w:color="auto"/>
      </w:divBdr>
      <w:divsChild>
        <w:div w:id="1551769010">
          <w:marLeft w:val="0"/>
          <w:marRight w:val="0"/>
          <w:marTop w:val="0"/>
          <w:marBottom w:val="0"/>
          <w:divBdr>
            <w:top w:val="none" w:sz="0" w:space="0" w:color="auto"/>
            <w:left w:val="none" w:sz="0" w:space="0" w:color="auto"/>
            <w:bottom w:val="none" w:sz="0" w:space="0" w:color="auto"/>
            <w:right w:val="none" w:sz="0" w:space="0" w:color="auto"/>
          </w:divBdr>
        </w:div>
        <w:div w:id="926882699">
          <w:marLeft w:val="0"/>
          <w:marRight w:val="0"/>
          <w:marTop w:val="0"/>
          <w:marBottom w:val="0"/>
          <w:divBdr>
            <w:top w:val="none" w:sz="0" w:space="0" w:color="auto"/>
            <w:left w:val="none" w:sz="0" w:space="0" w:color="auto"/>
            <w:bottom w:val="none" w:sz="0" w:space="0" w:color="auto"/>
            <w:right w:val="none" w:sz="0" w:space="0" w:color="auto"/>
          </w:divBdr>
        </w:div>
        <w:div w:id="679506515">
          <w:marLeft w:val="0"/>
          <w:marRight w:val="0"/>
          <w:marTop w:val="0"/>
          <w:marBottom w:val="0"/>
          <w:divBdr>
            <w:top w:val="none" w:sz="0" w:space="0" w:color="auto"/>
            <w:left w:val="none" w:sz="0" w:space="0" w:color="auto"/>
            <w:bottom w:val="none" w:sz="0" w:space="0" w:color="auto"/>
            <w:right w:val="none" w:sz="0" w:space="0" w:color="auto"/>
          </w:divBdr>
        </w:div>
      </w:divsChild>
    </w:div>
    <w:div w:id="292174702">
      <w:bodyDiv w:val="1"/>
      <w:marLeft w:val="0"/>
      <w:marRight w:val="0"/>
      <w:marTop w:val="0"/>
      <w:marBottom w:val="0"/>
      <w:divBdr>
        <w:top w:val="none" w:sz="0" w:space="0" w:color="auto"/>
        <w:left w:val="none" w:sz="0" w:space="0" w:color="auto"/>
        <w:bottom w:val="none" w:sz="0" w:space="0" w:color="auto"/>
        <w:right w:val="none" w:sz="0" w:space="0" w:color="auto"/>
      </w:divBdr>
    </w:div>
    <w:div w:id="360664872">
      <w:bodyDiv w:val="1"/>
      <w:marLeft w:val="0"/>
      <w:marRight w:val="0"/>
      <w:marTop w:val="0"/>
      <w:marBottom w:val="0"/>
      <w:divBdr>
        <w:top w:val="none" w:sz="0" w:space="0" w:color="auto"/>
        <w:left w:val="none" w:sz="0" w:space="0" w:color="auto"/>
        <w:bottom w:val="none" w:sz="0" w:space="0" w:color="auto"/>
        <w:right w:val="none" w:sz="0" w:space="0" w:color="auto"/>
      </w:divBdr>
    </w:div>
    <w:div w:id="607198576">
      <w:bodyDiv w:val="1"/>
      <w:marLeft w:val="0"/>
      <w:marRight w:val="0"/>
      <w:marTop w:val="0"/>
      <w:marBottom w:val="0"/>
      <w:divBdr>
        <w:top w:val="none" w:sz="0" w:space="0" w:color="auto"/>
        <w:left w:val="none" w:sz="0" w:space="0" w:color="auto"/>
        <w:bottom w:val="none" w:sz="0" w:space="0" w:color="auto"/>
        <w:right w:val="none" w:sz="0" w:space="0" w:color="auto"/>
      </w:divBdr>
    </w:div>
    <w:div w:id="644357665">
      <w:bodyDiv w:val="1"/>
      <w:marLeft w:val="0"/>
      <w:marRight w:val="0"/>
      <w:marTop w:val="0"/>
      <w:marBottom w:val="0"/>
      <w:divBdr>
        <w:top w:val="none" w:sz="0" w:space="0" w:color="auto"/>
        <w:left w:val="none" w:sz="0" w:space="0" w:color="auto"/>
        <w:bottom w:val="none" w:sz="0" w:space="0" w:color="auto"/>
        <w:right w:val="none" w:sz="0" w:space="0" w:color="auto"/>
      </w:divBdr>
    </w:div>
    <w:div w:id="677462576">
      <w:bodyDiv w:val="1"/>
      <w:marLeft w:val="0"/>
      <w:marRight w:val="0"/>
      <w:marTop w:val="0"/>
      <w:marBottom w:val="0"/>
      <w:divBdr>
        <w:top w:val="none" w:sz="0" w:space="0" w:color="auto"/>
        <w:left w:val="none" w:sz="0" w:space="0" w:color="auto"/>
        <w:bottom w:val="none" w:sz="0" w:space="0" w:color="auto"/>
        <w:right w:val="none" w:sz="0" w:space="0" w:color="auto"/>
      </w:divBdr>
    </w:div>
    <w:div w:id="688487341">
      <w:bodyDiv w:val="1"/>
      <w:marLeft w:val="0"/>
      <w:marRight w:val="0"/>
      <w:marTop w:val="0"/>
      <w:marBottom w:val="0"/>
      <w:divBdr>
        <w:top w:val="none" w:sz="0" w:space="0" w:color="auto"/>
        <w:left w:val="none" w:sz="0" w:space="0" w:color="auto"/>
        <w:bottom w:val="none" w:sz="0" w:space="0" w:color="auto"/>
        <w:right w:val="none" w:sz="0" w:space="0" w:color="auto"/>
      </w:divBdr>
    </w:div>
    <w:div w:id="862863209">
      <w:bodyDiv w:val="1"/>
      <w:marLeft w:val="0"/>
      <w:marRight w:val="0"/>
      <w:marTop w:val="0"/>
      <w:marBottom w:val="0"/>
      <w:divBdr>
        <w:top w:val="none" w:sz="0" w:space="0" w:color="auto"/>
        <w:left w:val="none" w:sz="0" w:space="0" w:color="auto"/>
        <w:bottom w:val="none" w:sz="0" w:space="0" w:color="auto"/>
        <w:right w:val="none" w:sz="0" w:space="0" w:color="auto"/>
      </w:divBdr>
    </w:div>
    <w:div w:id="958486695">
      <w:bodyDiv w:val="1"/>
      <w:marLeft w:val="0"/>
      <w:marRight w:val="0"/>
      <w:marTop w:val="0"/>
      <w:marBottom w:val="0"/>
      <w:divBdr>
        <w:top w:val="none" w:sz="0" w:space="0" w:color="auto"/>
        <w:left w:val="none" w:sz="0" w:space="0" w:color="auto"/>
        <w:bottom w:val="none" w:sz="0" w:space="0" w:color="auto"/>
        <w:right w:val="none" w:sz="0" w:space="0" w:color="auto"/>
      </w:divBdr>
      <w:divsChild>
        <w:div w:id="547424421">
          <w:marLeft w:val="0"/>
          <w:marRight w:val="0"/>
          <w:marTop w:val="0"/>
          <w:marBottom w:val="0"/>
          <w:divBdr>
            <w:top w:val="none" w:sz="0" w:space="0" w:color="auto"/>
            <w:left w:val="none" w:sz="0" w:space="0" w:color="auto"/>
            <w:bottom w:val="none" w:sz="0" w:space="0" w:color="auto"/>
            <w:right w:val="none" w:sz="0" w:space="0" w:color="auto"/>
          </w:divBdr>
        </w:div>
        <w:div w:id="1021977874">
          <w:marLeft w:val="0"/>
          <w:marRight w:val="0"/>
          <w:marTop w:val="0"/>
          <w:marBottom w:val="0"/>
          <w:divBdr>
            <w:top w:val="none" w:sz="0" w:space="0" w:color="auto"/>
            <w:left w:val="none" w:sz="0" w:space="0" w:color="auto"/>
            <w:bottom w:val="none" w:sz="0" w:space="0" w:color="auto"/>
            <w:right w:val="none" w:sz="0" w:space="0" w:color="auto"/>
          </w:divBdr>
        </w:div>
      </w:divsChild>
    </w:div>
    <w:div w:id="961348806">
      <w:bodyDiv w:val="1"/>
      <w:marLeft w:val="0"/>
      <w:marRight w:val="0"/>
      <w:marTop w:val="0"/>
      <w:marBottom w:val="0"/>
      <w:divBdr>
        <w:top w:val="none" w:sz="0" w:space="0" w:color="auto"/>
        <w:left w:val="none" w:sz="0" w:space="0" w:color="auto"/>
        <w:bottom w:val="none" w:sz="0" w:space="0" w:color="auto"/>
        <w:right w:val="none" w:sz="0" w:space="0" w:color="auto"/>
      </w:divBdr>
      <w:divsChild>
        <w:div w:id="71893813">
          <w:marLeft w:val="0"/>
          <w:marRight w:val="0"/>
          <w:marTop w:val="0"/>
          <w:marBottom w:val="0"/>
          <w:divBdr>
            <w:top w:val="none" w:sz="0" w:space="0" w:color="auto"/>
            <w:left w:val="none" w:sz="0" w:space="0" w:color="auto"/>
            <w:bottom w:val="none" w:sz="0" w:space="0" w:color="auto"/>
            <w:right w:val="none" w:sz="0" w:space="0" w:color="auto"/>
          </w:divBdr>
        </w:div>
        <w:div w:id="324360450">
          <w:marLeft w:val="0"/>
          <w:marRight w:val="0"/>
          <w:marTop w:val="0"/>
          <w:marBottom w:val="0"/>
          <w:divBdr>
            <w:top w:val="none" w:sz="0" w:space="0" w:color="auto"/>
            <w:left w:val="none" w:sz="0" w:space="0" w:color="auto"/>
            <w:bottom w:val="none" w:sz="0" w:space="0" w:color="auto"/>
            <w:right w:val="none" w:sz="0" w:space="0" w:color="auto"/>
          </w:divBdr>
        </w:div>
      </w:divsChild>
    </w:div>
    <w:div w:id="1015960746">
      <w:bodyDiv w:val="1"/>
      <w:marLeft w:val="0"/>
      <w:marRight w:val="0"/>
      <w:marTop w:val="0"/>
      <w:marBottom w:val="0"/>
      <w:divBdr>
        <w:top w:val="none" w:sz="0" w:space="0" w:color="auto"/>
        <w:left w:val="none" w:sz="0" w:space="0" w:color="auto"/>
        <w:bottom w:val="none" w:sz="0" w:space="0" w:color="auto"/>
        <w:right w:val="none" w:sz="0" w:space="0" w:color="auto"/>
      </w:divBdr>
    </w:div>
    <w:div w:id="1116220262">
      <w:bodyDiv w:val="1"/>
      <w:marLeft w:val="0"/>
      <w:marRight w:val="0"/>
      <w:marTop w:val="0"/>
      <w:marBottom w:val="0"/>
      <w:divBdr>
        <w:top w:val="none" w:sz="0" w:space="0" w:color="auto"/>
        <w:left w:val="none" w:sz="0" w:space="0" w:color="auto"/>
        <w:bottom w:val="none" w:sz="0" w:space="0" w:color="auto"/>
        <w:right w:val="none" w:sz="0" w:space="0" w:color="auto"/>
      </w:divBdr>
    </w:div>
    <w:div w:id="1122068319">
      <w:bodyDiv w:val="1"/>
      <w:marLeft w:val="0"/>
      <w:marRight w:val="0"/>
      <w:marTop w:val="0"/>
      <w:marBottom w:val="0"/>
      <w:divBdr>
        <w:top w:val="none" w:sz="0" w:space="0" w:color="auto"/>
        <w:left w:val="none" w:sz="0" w:space="0" w:color="auto"/>
        <w:bottom w:val="none" w:sz="0" w:space="0" w:color="auto"/>
        <w:right w:val="none" w:sz="0" w:space="0" w:color="auto"/>
      </w:divBdr>
    </w:div>
    <w:div w:id="1126659702">
      <w:bodyDiv w:val="1"/>
      <w:marLeft w:val="0"/>
      <w:marRight w:val="0"/>
      <w:marTop w:val="0"/>
      <w:marBottom w:val="0"/>
      <w:divBdr>
        <w:top w:val="none" w:sz="0" w:space="0" w:color="auto"/>
        <w:left w:val="none" w:sz="0" w:space="0" w:color="auto"/>
        <w:bottom w:val="none" w:sz="0" w:space="0" w:color="auto"/>
        <w:right w:val="none" w:sz="0" w:space="0" w:color="auto"/>
      </w:divBdr>
    </w:div>
    <w:div w:id="1183663912">
      <w:bodyDiv w:val="1"/>
      <w:marLeft w:val="0"/>
      <w:marRight w:val="0"/>
      <w:marTop w:val="0"/>
      <w:marBottom w:val="0"/>
      <w:divBdr>
        <w:top w:val="none" w:sz="0" w:space="0" w:color="auto"/>
        <w:left w:val="none" w:sz="0" w:space="0" w:color="auto"/>
        <w:bottom w:val="none" w:sz="0" w:space="0" w:color="auto"/>
        <w:right w:val="none" w:sz="0" w:space="0" w:color="auto"/>
      </w:divBdr>
    </w:div>
    <w:div w:id="1194465573">
      <w:bodyDiv w:val="1"/>
      <w:marLeft w:val="0"/>
      <w:marRight w:val="0"/>
      <w:marTop w:val="0"/>
      <w:marBottom w:val="0"/>
      <w:divBdr>
        <w:top w:val="none" w:sz="0" w:space="0" w:color="auto"/>
        <w:left w:val="none" w:sz="0" w:space="0" w:color="auto"/>
        <w:bottom w:val="none" w:sz="0" w:space="0" w:color="auto"/>
        <w:right w:val="none" w:sz="0" w:space="0" w:color="auto"/>
      </w:divBdr>
    </w:div>
    <w:div w:id="1338574242">
      <w:bodyDiv w:val="1"/>
      <w:marLeft w:val="0"/>
      <w:marRight w:val="0"/>
      <w:marTop w:val="0"/>
      <w:marBottom w:val="0"/>
      <w:divBdr>
        <w:top w:val="none" w:sz="0" w:space="0" w:color="auto"/>
        <w:left w:val="none" w:sz="0" w:space="0" w:color="auto"/>
        <w:bottom w:val="none" w:sz="0" w:space="0" w:color="auto"/>
        <w:right w:val="none" w:sz="0" w:space="0" w:color="auto"/>
      </w:divBdr>
    </w:div>
    <w:div w:id="1507548584">
      <w:bodyDiv w:val="1"/>
      <w:marLeft w:val="0"/>
      <w:marRight w:val="0"/>
      <w:marTop w:val="0"/>
      <w:marBottom w:val="0"/>
      <w:divBdr>
        <w:top w:val="none" w:sz="0" w:space="0" w:color="auto"/>
        <w:left w:val="none" w:sz="0" w:space="0" w:color="auto"/>
        <w:bottom w:val="none" w:sz="0" w:space="0" w:color="auto"/>
        <w:right w:val="none" w:sz="0" w:space="0" w:color="auto"/>
      </w:divBdr>
    </w:div>
    <w:div w:id="1623144636">
      <w:bodyDiv w:val="1"/>
      <w:marLeft w:val="0"/>
      <w:marRight w:val="0"/>
      <w:marTop w:val="0"/>
      <w:marBottom w:val="0"/>
      <w:divBdr>
        <w:top w:val="none" w:sz="0" w:space="0" w:color="auto"/>
        <w:left w:val="none" w:sz="0" w:space="0" w:color="auto"/>
        <w:bottom w:val="none" w:sz="0" w:space="0" w:color="auto"/>
        <w:right w:val="none" w:sz="0" w:space="0" w:color="auto"/>
      </w:divBdr>
    </w:div>
    <w:div w:id="1643534158">
      <w:bodyDiv w:val="1"/>
      <w:marLeft w:val="0"/>
      <w:marRight w:val="0"/>
      <w:marTop w:val="0"/>
      <w:marBottom w:val="0"/>
      <w:divBdr>
        <w:top w:val="none" w:sz="0" w:space="0" w:color="auto"/>
        <w:left w:val="none" w:sz="0" w:space="0" w:color="auto"/>
        <w:bottom w:val="none" w:sz="0" w:space="0" w:color="auto"/>
        <w:right w:val="none" w:sz="0" w:space="0" w:color="auto"/>
      </w:divBdr>
      <w:divsChild>
        <w:div w:id="1805733366">
          <w:marLeft w:val="0"/>
          <w:marRight w:val="0"/>
          <w:marTop w:val="0"/>
          <w:marBottom w:val="0"/>
          <w:divBdr>
            <w:top w:val="none" w:sz="0" w:space="0" w:color="auto"/>
            <w:left w:val="none" w:sz="0" w:space="0" w:color="auto"/>
            <w:bottom w:val="none" w:sz="0" w:space="0" w:color="auto"/>
            <w:right w:val="none" w:sz="0" w:space="0" w:color="auto"/>
          </w:divBdr>
        </w:div>
        <w:div w:id="1988239281">
          <w:marLeft w:val="0"/>
          <w:marRight w:val="0"/>
          <w:marTop w:val="0"/>
          <w:marBottom w:val="0"/>
          <w:divBdr>
            <w:top w:val="none" w:sz="0" w:space="0" w:color="auto"/>
            <w:left w:val="none" w:sz="0" w:space="0" w:color="auto"/>
            <w:bottom w:val="none" w:sz="0" w:space="0" w:color="auto"/>
            <w:right w:val="none" w:sz="0" w:space="0" w:color="auto"/>
          </w:divBdr>
        </w:div>
      </w:divsChild>
    </w:div>
    <w:div w:id="17432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ndara.rao9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Links>
    <vt:vector size="12" baseType="variant">
      <vt:variant>
        <vt:i4>4063278</vt:i4>
      </vt:variant>
      <vt:variant>
        <vt:i4>3</vt:i4>
      </vt:variant>
      <vt:variant>
        <vt:i4>0</vt:i4>
      </vt:variant>
      <vt:variant>
        <vt:i4>5</vt:i4>
      </vt:variant>
      <vt:variant>
        <vt:lpwstr>http://twitter.com/</vt:lpwstr>
      </vt:variant>
      <vt:variant>
        <vt:lpwstr/>
      </vt:variant>
      <vt:variant>
        <vt:i4>7864344</vt:i4>
      </vt:variant>
      <vt:variant>
        <vt:i4>0</vt:i4>
      </vt:variant>
      <vt:variant>
        <vt:i4>0</vt:i4>
      </vt:variant>
      <vt:variant>
        <vt:i4>5</vt:i4>
      </vt:variant>
      <vt:variant>
        <vt:lpwstr>mailto:krishna.shasthri@gmail.com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kshasthri</dc:creator>
  <cp:lastModifiedBy>Mandara U Rao -X (mandrao - VARITE INDIA PVT LTD at Cisco)</cp:lastModifiedBy>
  <cp:revision>9</cp:revision>
  <cp:lastPrinted>2016-08-29T11:13:00Z</cp:lastPrinted>
  <dcterms:created xsi:type="dcterms:W3CDTF">2016-09-19T13:38:00Z</dcterms:created>
  <dcterms:modified xsi:type="dcterms:W3CDTF">2017-05-12T12:24:00Z</dcterms:modified>
</cp:coreProperties>
</file>